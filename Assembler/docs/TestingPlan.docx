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80F" w:rsidRPr="00A9099A" w:rsidRDefault="00E31F93" w:rsidP="00803058">
      <w:pPr>
        <w:spacing w:after="202"/>
        <w:jc w:val="center"/>
        <w:rPr>
          <w:rFonts w:asciiTheme="majorHAnsi" w:hAnsiTheme="majorHAnsi" w:cstheme="minorHAnsi"/>
          <w:b/>
          <w:sz w:val="40"/>
          <w:szCs w:val="40"/>
        </w:rPr>
      </w:pPr>
      <w:r w:rsidRPr="00A9099A">
        <w:rPr>
          <w:rFonts w:asciiTheme="majorHAnsi" w:hAnsiTheme="majorHAnsi" w:cstheme="minorHAnsi"/>
          <w:b/>
          <w:sz w:val="40"/>
          <w:szCs w:val="40"/>
        </w:rPr>
        <w:t>Testing Plan</w:t>
      </w:r>
    </w:p>
    <w:p w:rsidR="009B212A" w:rsidRDefault="009B212A">
      <w:pPr>
        <w:pStyle w:val="TOCHeading"/>
      </w:pPr>
      <w:r>
        <w:t>Contents</w:t>
      </w:r>
    </w:p>
    <w:p w:rsidR="002875C0" w:rsidRDefault="00A55C49">
      <w:pPr>
        <w:pStyle w:val="TOC1"/>
        <w:tabs>
          <w:tab w:val="right" w:leader="dot" w:pos="9962"/>
        </w:tabs>
        <w:rPr>
          <w:rFonts w:asciiTheme="minorHAnsi" w:eastAsiaTheme="minorEastAsia" w:hAnsiTheme="minorHAnsi" w:cstheme="minorBidi"/>
          <w:noProof/>
          <w:color w:val="auto"/>
          <w:sz w:val="22"/>
          <w:szCs w:val="22"/>
        </w:rPr>
      </w:pPr>
      <w:r>
        <w:fldChar w:fldCharType="begin"/>
      </w:r>
      <w:r w:rsidR="009B212A">
        <w:instrText xml:space="preserve"> TOC \o "1-3" \h \z \u </w:instrText>
      </w:r>
      <w:r>
        <w:fldChar w:fldCharType="separate"/>
      </w:r>
      <w:hyperlink w:anchor="_Toc285641434" w:history="1">
        <w:r w:rsidR="002875C0" w:rsidRPr="00DE6F29">
          <w:rPr>
            <w:rStyle w:val="Hyperlink"/>
            <w:rFonts w:asciiTheme="majorHAnsi" w:hAnsiTheme="majorHAnsi"/>
            <w:noProof/>
          </w:rPr>
          <w:t>Introduction</w:t>
        </w:r>
        <w:r w:rsidR="002875C0">
          <w:rPr>
            <w:noProof/>
            <w:webHidden/>
          </w:rPr>
          <w:tab/>
        </w:r>
        <w:r w:rsidR="002875C0">
          <w:rPr>
            <w:noProof/>
            <w:webHidden/>
          </w:rPr>
          <w:fldChar w:fldCharType="begin"/>
        </w:r>
        <w:r w:rsidR="002875C0">
          <w:rPr>
            <w:noProof/>
            <w:webHidden/>
          </w:rPr>
          <w:instrText xml:space="preserve"> PAGEREF _Toc285641434 \h </w:instrText>
        </w:r>
        <w:r w:rsidR="002875C0">
          <w:rPr>
            <w:noProof/>
            <w:webHidden/>
          </w:rPr>
        </w:r>
        <w:r w:rsidR="002875C0">
          <w:rPr>
            <w:noProof/>
            <w:webHidden/>
          </w:rPr>
          <w:fldChar w:fldCharType="separate"/>
        </w:r>
        <w:r w:rsidR="002875C0">
          <w:rPr>
            <w:noProof/>
            <w:webHidden/>
          </w:rPr>
          <w:t>1</w:t>
        </w:r>
        <w:r w:rsidR="002875C0">
          <w:rPr>
            <w:noProof/>
            <w:webHidden/>
          </w:rPr>
          <w:fldChar w:fldCharType="end"/>
        </w:r>
      </w:hyperlink>
    </w:p>
    <w:p w:rsidR="002875C0" w:rsidRDefault="002875C0">
      <w:pPr>
        <w:pStyle w:val="TOC1"/>
        <w:tabs>
          <w:tab w:val="right" w:leader="dot" w:pos="9962"/>
        </w:tabs>
        <w:rPr>
          <w:rFonts w:asciiTheme="minorHAnsi" w:eastAsiaTheme="minorEastAsia" w:hAnsiTheme="minorHAnsi" w:cstheme="minorBidi"/>
          <w:noProof/>
          <w:color w:val="auto"/>
          <w:sz w:val="22"/>
          <w:szCs w:val="22"/>
        </w:rPr>
      </w:pPr>
      <w:hyperlink w:anchor="_Toc285641435" w:history="1">
        <w:r w:rsidRPr="00DE6F29">
          <w:rPr>
            <w:rStyle w:val="Hyperlink"/>
            <w:rFonts w:asciiTheme="majorHAnsi" w:hAnsiTheme="majorHAnsi"/>
            <w:noProof/>
          </w:rPr>
          <w:t>Error Checking</w:t>
        </w:r>
        <w:r>
          <w:rPr>
            <w:noProof/>
            <w:webHidden/>
          </w:rPr>
          <w:tab/>
        </w:r>
        <w:r>
          <w:rPr>
            <w:noProof/>
            <w:webHidden/>
          </w:rPr>
          <w:fldChar w:fldCharType="begin"/>
        </w:r>
        <w:r>
          <w:rPr>
            <w:noProof/>
            <w:webHidden/>
          </w:rPr>
          <w:instrText xml:space="preserve"> PAGEREF _Toc285641435 \h </w:instrText>
        </w:r>
        <w:r>
          <w:rPr>
            <w:noProof/>
            <w:webHidden/>
          </w:rPr>
        </w:r>
        <w:r>
          <w:rPr>
            <w:noProof/>
            <w:webHidden/>
          </w:rPr>
          <w:fldChar w:fldCharType="separate"/>
        </w:r>
        <w:r>
          <w:rPr>
            <w:noProof/>
            <w:webHidden/>
          </w:rPr>
          <w:t>1</w:t>
        </w:r>
        <w:r>
          <w:rPr>
            <w:noProof/>
            <w:webHidden/>
          </w:rPr>
          <w:fldChar w:fldCharType="end"/>
        </w:r>
      </w:hyperlink>
    </w:p>
    <w:p w:rsidR="002875C0" w:rsidRDefault="002875C0">
      <w:pPr>
        <w:pStyle w:val="TOC2"/>
        <w:tabs>
          <w:tab w:val="left" w:pos="660"/>
          <w:tab w:val="right" w:leader="dot" w:pos="9962"/>
        </w:tabs>
        <w:rPr>
          <w:rFonts w:asciiTheme="minorHAnsi" w:eastAsiaTheme="minorEastAsia" w:hAnsiTheme="minorHAnsi" w:cstheme="minorBidi"/>
          <w:noProof/>
          <w:color w:val="auto"/>
          <w:sz w:val="22"/>
          <w:szCs w:val="22"/>
        </w:rPr>
      </w:pPr>
      <w:hyperlink w:anchor="_Toc285641436" w:history="1">
        <w:r w:rsidRPr="00DE6F29">
          <w:rPr>
            <w:rStyle w:val="Hyperlink"/>
            <w:rFonts w:ascii="Cambria" w:hAnsi="Cambria" w:cs="Calibri"/>
            <w:noProof/>
          </w:rPr>
          <w:t>1.</w:t>
        </w:r>
        <w:r>
          <w:rPr>
            <w:rFonts w:asciiTheme="minorHAnsi" w:eastAsiaTheme="minorEastAsia" w:hAnsiTheme="minorHAnsi" w:cstheme="minorBidi"/>
            <w:noProof/>
            <w:color w:val="auto"/>
            <w:sz w:val="22"/>
            <w:szCs w:val="22"/>
          </w:rPr>
          <w:tab/>
        </w:r>
        <w:r w:rsidRPr="00DE6F29">
          <w:rPr>
            <w:rStyle w:val="Hyperlink"/>
            <w:rFonts w:asciiTheme="majorHAnsi" w:hAnsiTheme="majorHAnsi"/>
            <w:noProof/>
          </w:rPr>
          <w:t>Test Explanation</w:t>
        </w:r>
        <w:r>
          <w:rPr>
            <w:noProof/>
            <w:webHidden/>
          </w:rPr>
          <w:tab/>
        </w:r>
        <w:r>
          <w:rPr>
            <w:noProof/>
            <w:webHidden/>
          </w:rPr>
          <w:fldChar w:fldCharType="begin"/>
        </w:r>
        <w:r>
          <w:rPr>
            <w:noProof/>
            <w:webHidden/>
          </w:rPr>
          <w:instrText xml:space="preserve"> PAGEREF _Toc285641436 \h </w:instrText>
        </w:r>
        <w:r>
          <w:rPr>
            <w:noProof/>
            <w:webHidden/>
          </w:rPr>
        </w:r>
        <w:r>
          <w:rPr>
            <w:noProof/>
            <w:webHidden/>
          </w:rPr>
          <w:fldChar w:fldCharType="separate"/>
        </w:r>
        <w:r>
          <w:rPr>
            <w:noProof/>
            <w:webHidden/>
          </w:rPr>
          <w:t>1</w:t>
        </w:r>
        <w:r>
          <w:rPr>
            <w:noProof/>
            <w:webHidden/>
          </w:rPr>
          <w:fldChar w:fldCharType="end"/>
        </w:r>
      </w:hyperlink>
    </w:p>
    <w:p w:rsidR="002875C0" w:rsidRDefault="002875C0">
      <w:pPr>
        <w:pStyle w:val="TOC2"/>
        <w:tabs>
          <w:tab w:val="left" w:pos="660"/>
          <w:tab w:val="right" w:leader="dot" w:pos="9962"/>
        </w:tabs>
        <w:rPr>
          <w:rFonts w:asciiTheme="minorHAnsi" w:eastAsiaTheme="minorEastAsia" w:hAnsiTheme="minorHAnsi" w:cstheme="minorBidi"/>
          <w:noProof/>
          <w:color w:val="auto"/>
          <w:sz w:val="22"/>
          <w:szCs w:val="22"/>
        </w:rPr>
      </w:pPr>
      <w:hyperlink w:anchor="_Toc285641437" w:history="1">
        <w:r w:rsidRPr="00DE6F29">
          <w:rPr>
            <w:rStyle w:val="Hyperlink"/>
            <w:rFonts w:ascii="Cambria" w:hAnsi="Cambria" w:cs="Calibri"/>
            <w:noProof/>
          </w:rPr>
          <w:t>2.</w:t>
        </w:r>
        <w:r>
          <w:rPr>
            <w:rFonts w:asciiTheme="minorHAnsi" w:eastAsiaTheme="minorEastAsia" w:hAnsiTheme="minorHAnsi" w:cstheme="minorBidi"/>
            <w:noProof/>
            <w:color w:val="auto"/>
            <w:sz w:val="22"/>
            <w:szCs w:val="22"/>
          </w:rPr>
          <w:tab/>
        </w:r>
        <w:r w:rsidRPr="00DE6F29">
          <w:rPr>
            <w:rStyle w:val="Hyperlink"/>
            <w:rFonts w:asciiTheme="majorHAnsi" w:hAnsiTheme="majorHAnsi"/>
            <w:noProof/>
          </w:rPr>
          <w:t>Test Results</w:t>
        </w:r>
        <w:r>
          <w:rPr>
            <w:noProof/>
            <w:webHidden/>
          </w:rPr>
          <w:tab/>
        </w:r>
        <w:r>
          <w:rPr>
            <w:noProof/>
            <w:webHidden/>
          </w:rPr>
          <w:fldChar w:fldCharType="begin"/>
        </w:r>
        <w:r>
          <w:rPr>
            <w:noProof/>
            <w:webHidden/>
          </w:rPr>
          <w:instrText xml:space="preserve"> PAGEREF _Toc285641437 \h </w:instrText>
        </w:r>
        <w:r>
          <w:rPr>
            <w:noProof/>
            <w:webHidden/>
          </w:rPr>
        </w:r>
        <w:r>
          <w:rPr>
            <w:noProof/>
            <w:webHidden/>
          </w:rPr>
          <w:fldChar w:fldCharType="separate"/>
        </w:r>
        <w:r>
          <w:rPr>
            <w:noProof/>
            <w:webHidden/>
          </w:rPr>
          <w:t>1</w:t>
        </w:r>
        <w:r>
          <w:rPr>
            <w:noProof/>
            <w:webHidden/>
          </w:rPr>
          <w:fldChar w:fldCharType="end"/>
        </w:r>
      </w:hyperlink>
    </w:p>
    <w:p w:rsidR="002875C0" w:rsidRDefault="002875C0">
      <w:pPr>
        <w:pStyle w:val="TOC3"/>
        <w:rPr>
          <w:rFonts w:asciiTheme="minorHAnsi" w:eastAsiaTheme="minorEastAsia" w:hAnsiTheme="minorHAnsi" w:cstheme="minorBidi"/>
          <w:noProof/>
          <w:color w:val="auto"/>
          <w:sz w:val="22"/>
          <w:szCs w:val="22"/>
        </w:rPr>
      </w:pPr>
      <w:hyperlink w:anchor="_Toc285641438" w:history="1">
        <w:r w:rsidRPr="00DE6F29">
          <w:rPr>
            <w:rStyle w:val="Hyperlink"/>
            <w:rFonts w:asciiTheme="majorHAnsi" w:hAnsiTheme="majorHAnsi"/>
            <w:noProof/>
          </w:rPr>
          <w:t>a.</w:t>
        </w:r>
        <w:r>
          <w:rPr>
            <w:rFonts w:asciiTheme="minorHAnsi" w:eastAsiaTheme="minorEastAsia" w:hAnsiTheme="minorHAnsi" w:cstheme="minorBidi"/>
            <w:noProof/>
            <w:color w:val="auto"/>
            <w:sz w:val="22"/>
            <w:szCs w:val="22"/>
          </w:rPr>
          <w:tab/>
        </w:r>
        <w:r w:rsidRPr="00DE6F29">
          <w:rPr>
            <w:rStyle w:val="Hyperlink"/>
            <w:rFonts w:asciiTheme="majorHAnsi" w:hAnsiTheme="majorHAnsi"/>
            <w:noProof/>
          </w:rPr>
          <w:t>File IO</w:t>
        </w:r>
        <w:r>
          <w:rPr>
            <w:noProof/>
            <w:webHidden/>
          </w:rPr>
          <w:tab/>
        </w:r>
        <w:r>
          <w:rPr>
            <w:noProof/>
            <w:webHidden/>
          </w:rPr>
          <w:fldChar w:fldCharType="begin"/>
        </w:r>
        <w:r>
          <w:rPr>
            <w:noProof/>
            <w:webHidden/>
          </w:rPr>
          <w:instrText xml:space="preserve"> PAGEREF _Toc285641438 \h </w:instrText>
        </w:r>
        <w:r>
          <w:rPr>
            <w:noProof/>
            <w:webHidden/>
          </w:rPr>
        </w:r>
        <w:r>
          <w:rPr>
            <w:noProof/>
            <w:webHidden/>
          </w:rPr>
          <w:fldChar w:fldCharType="separate"/>
        </w:r>
        <w:r>
          <w:rPr>
            <w:noProof/>
            <w:webHidden/>
          </w:rPr>
          <w:t>1</w:t>
        </w:r>
        <w:r>
          <w:rPr>
            <w:noProof/>
            <w:webHidden/>
          </w:rPr>
          <w:fldChar w:fldCharType="end"/>
        </w:r>
      </w:hyperlink>
    </w:p>
    <w:p w:rsidR="002875C0" w:rsidRDefault="002875C0">
      <w:pPr>
        <w:pStyle w:val="TOC3"/>
        <w:rPr>
          <w:rFonts w:asciiTheme="minorHAnsi" w:eastAsiaTheme="minorEastAsia" w:hAnsiTheme="minorHAnsi" w:cstheme="minorBidi"/>
          <w:noProof/>
          <w:color w:val="auto"/>
          <w:sz w:val="22"/>
          <w:szCs w:val="22"/>
        </w:rPr>
      </w:pPr>
      <w:hyperlink w:anchor="_Toc285641439" w:history="1">
        <w:r w:rsidRPr="00DE6F29">
          <w:rPr>
            <w:rStyle w:val="Hyperlink"/>
            <w:rFonts w:asciiTheme="majorHAnsi" w:hAnsiTheme="majorHAnsi"/>
            <w:noProof/>
          </w:rPr>
          <w:t>b.</w:t>
        </w:r>
        <w:r>
          <w:rPr>
            <w:rFonts w:asciiTheme="minorHAnsi" w:eastAsiaTheme="minorEastAsia" w:hAnsiTheme="minorHAnsi" w:cstheme="minorBidi"/>
            <w:noProof/>
            <w:color w:val="auto"/>
            <w:sz w:val="22"/>
            <w:szCs w:val="22"/>
          </w:rPr>
          <w:tab/>
        </w:r>
        <w:r w:rsidRPr="00DE6F29">
          <w:rPr>
            <w:rStyle w:val="Hyperlink"/>
            <w:rFonts w:asciiTheme="majorHAnsi" w:hAnsiTheme="majorHAnsi"/>
            <w:noProof/>
          </w:rPr>
          <w:t>Next error</w:t>
        </w:r>
        <w:r>
          <w:rPr>
            <w:noProof/>
            <w:webHidden/>
          </w:rPr>
          <w:tab/>
        </w:r>
        <w:r>
          <w:rPr>
            <w:noProof/>
            <w:webHidden/>
          </w:rPr>
          <w:fldChar w:fldCharType="begin"/>
        </w:r>
        <w:r>
          <w:rPr>
            <w:noProof/>
            <w:webHidden/>
          </w:rPr>
          <w:instrText xml:space="preserve"> PAGEREF _Toc285641439 \h </w:instrText>
        </w:r>
        <w:r>
          <w:rPr>
            <w:noProof/>
            <w:webHidden/>
          </w:rPr>
        </w:r>
        <w:r>
          <w:rPr>
            <w:noProof/>
            <w:webHidden/>
          </w:rPr>
          <w:fldChar w:fldCharType="separate"/>
        </w:r>
        <w:r>
          <w:rPr>
            <w:noProof/>
            <w:webHidden/>
          </w:rPr>
          <w:t>1</w:t>
        </w:r>
        <w:r>
          <w:rPr>
            <w:noProof/>
            <w:webHidden/>
          </w:rPr>
          <w:fldChar w:fldCharType="end"/>
        </w:r>
      </w:hyperlink>
    </w:p>
    <w:p w:rsidR="002875C0" w:rsidRDefault="002875C0">
      <w:pPr>
        <w:pStyle w:val="TOC1"/>
        <w:tabs>
          <w:tab w:val="right" w:leader="dot" w:pos="9962"/>
        </w:tabs>
        <w:rPr>
          <w:rFonts w:asciiTheme="minorHAnsi" w:eastAsiaTheme="minorEastAsia" w:hAnsiTheme="minorHAnsi" w:cstheme="minorBidi"/>
          <w:noProof/>
          <w:color w:val="auto"/>
          <w:sz w:val="22"/>
          <w:szCs w:val="22"/>
        </w:rPr>
      </w:pPr>
      <w:hyperlink w:anchor="_Toc285641440" w:history="1">
        <w:r w:rsidRPr="00DE6F29">
          <w:rPr>
            <w:rStyle w:val="Hyperlink"/>
            <w:rFonts w:asciiTheme="majorHAnsi" w:hAnsiTheme="majorHAnsi"/>
            <w:noProof/>
          </w:rPr>
          <w:t>Object File Assembly</w:t>
        </w:r>
        <w:r>
          <w:rPr>
            <w:noProof/>
            <w:webHidden/>
          </w:rPr>
          <w:tab/>
        </w:r>
        <w:r>
          <w:rPr>
            <w:noProof/>
            <w:webHidden/>
          </w:rPr>
          <w:fldChar w:fldCharType="begin"/>
        </w:r>
        <w:r>
          <w:rPr>
            <w:noProof/>
            <w:webHidden/>
          </w:rPr>
          <w:instrText xml:space="preserve"> PAGEREF _Toc285641440 \h </w:instrText>
        </w:r>
        <w:r>
          <w:rPr>
            <w:noProof/>
            <w:webHidden/>
          </w:rPr>
        </w:r>
        <w:r>
          <w:rPr>
            <w:noProof/>
            <w:webHidden/>
          </w:rPr>
          <w:fldChar w:fldCharType="separate"/>
        </w:r>
        <w:r>
          <w:rPr>
            <w:noProof/>
            <w:webHidden/>
          </w:rPr>
          <w:t>1</w:t>
        </w:r>
        <w:r>
          <w:rPr>
            <w:noProof/>
            <w:webHidden/>
          </w:rPr>
          <w:fldChar w:fldCharType="end"/>
        </w:r>
      </w:hyperlink>
    </w:p>
    <w:p w:rsidR="002875C0" w:rsidRDefault="002875C0">
      <w:pPr>
        <w:pStyle w:val="TOC2"/>
        <w:tabs>
          <w:tab w:val="left" w:pos="660"/>
          <w:tab w:val="right" w:leader="dot" w:pos="9962"/>
        </w:tabs>
        <w:rPr>
          <w:rFonts w:asciiTheme="minorHAnsi" w:eastAsiaTheme="minorEastAsia" w:hAnsiTheme="minorHAnsi" w:cstheme="minorBidi"/>
          <w:noProof/>
          <w:color w:val="auto"/>
          <w:sz w:val="22"/>
          <w:szCs w:val="22"/>
        </w:rPr>
      </w:pPr>
      <w:hyperlink w:anchor="_Toc285641441" w:history="1">
        <w:r w:rsidRPr="00DE6F29">
          <w:rPr>
            <w:rStyle w:val="Hyperlink"/>
            <w:rFonts w:ascii="Cambria" w:hAnsi="Cambria"/>
            <w:noProof/>
          </w:rPr>
          <w:t>1.</w:t>
        </w:r>
        <w:r>
          <w:rPr>
            <w:rFonts w:asciiTheme="minorHAnsi" w:eastAsiaTheme="minorEastAsia" w:hAnsiTheme="minorHAnsi" w:cstheme="minorBidi"/>
            <w:noProof/>
            <w:color w:val="auto"/>
            <w:sz w:val="22"/>
            <w:szCs w:val="22"/>
          </w:rPr>
          <w:tab/>
        </w:r>
        <w:r w:rsidRPr="00DE6F29">
          <w:rPr>
            <w:rStyle w:val="Hyperlink"/>
            <w:rFonts w:asciiTheme="majorHAnsi" w:hAnsiTheme="majorHAnsi"/>
            <w:noProof/>
          </w:rPr>
          <w:t>Test Explanation</w:t>
        </w:r>
        <w:r>
          <w:rPr>
            <w:noProof/>
            <w:webHidden/>
          </w:rPr>
          <w:tab/>
        </w:r>
        <w:r>
          <w:rPr>
            <w:noProof/>
            <w:webHidden/>
          </w:rPr>
          <w:fldChar w:fldCharType="begin"/>
        </w:r>
        <w:r>
          <w:rPr>
            <w:noProof/>
            <w:webHidden/>
          </w:rPr>
          <w:instrText xml:space="preserve"> PAGEREF _Toc285641441 \h </w:instrText>
        </w:r>
        <w:r>
          <w:rPr>
            <w:noProof/>
            <w:webHidden/>
          </w:rPr>
        </w:r>
        <w:r>
          <w:rPr>
            <w:noProof/>
            <w:webHidden/>
          </w:rPr>
          <w:fldChar w:fldCharType="separate"/>
        </w:r>
        <w:r>
          <w:rPr>
            <w:noProof/>
            <w:webHidden/>
          </w:rPr>
          <w:t>2</w:t>
        </w:r>
        <w:r>
          <w:rPr>
            <w:noProof/>
            <w:webHidden/>
          </w:rPr>
          <w:fldChar w:fldCharType="end"/>
        </w:r>
      </w:hyperlink>
    </w:p>
    <w:p w:rsidR="002875C0" w:rsidRDefault="002875C0">
      <w:pPr>
        <w:pStyle w:val="TOC2"/>
        <w:tabs>
          <w:tab w:val="left" w:pos="660"/>
          <w:tab w:val="right" w:leader="dot" w:pos="9962"/>
        </w:tabs>
        <w:rPr>
          <w:rFonts w:asciiTheme="minorHAnsi" w:eastAsiaTheme="minorEastAsia" w:hAnsiTheme="minorHAnsi" w:cstheme="minorBidi"/>
          <w:noProof/>
          <w:color w:val="auto"/>
          <w:sz w:val="22"/>
          <w:szCs w:val="22"/>
        </w:rPr>
      </w:pPr>
      <w:hyperlink w:anchor="_Toc285641442" w:history="1">
        <w:r w:rsidRPr="00DE6F29">
          <w:rPr>
            <w:rStyle w:val="Hyperlink"/>
            <w:rFonts w:ascii="Cambria" w:hAnsi="Cambria"/>
            <w:noProof/>
          </w:rPr>
          <w:t>2.</w:t>
        </w:r>
        <w:r>
          <w:rPr>
            <w:rFonts w:asciiTheme="minorHAnsi" w:eastAsiaTheme="minorEastAsia" w:hAnsiTheme="minorHAnsi" w:cstheme="minorBidi"/>
            <w:noProof/>
            <w:color w:val="auto"/>
            <w:sz w:val="22"/>
            <w:szCs w:val="22"/>
          </w:rPr>
          <w:tab/>
        </w:r>
        <w:r w:rsidRPr="00DE6F29">
          <w:rPr>
            <w:rStyle w:val="Hyperlink"/>
            <w:rFonts w:asciiTheme="majorHAnsi" w:hAnsiTheme="majorHAnsi"/>
            <w:noProof/>
          </w:rPr>
          <w:t>Test Results</w:t>
        </w:r>
        <w:r>
          <w:rPr>
            <w:noProof/>
            <w:webHidden/>
          </w:rPr>
          <w:tab/>
        </w:r>
        <w:r>
          <w:rPr>
            <w:noProof/>
            <w:webHidden/>
          </w:rPr>
          <w:fldChar w:fldCharType="begin"/>
        </w:r>
        <w:r>
          <w:rPr>
            <w:noProof/>
            <w:webHidden/>
          </w:rPr>
          <w:instrText xml:space="preserve"> PAGEREF _Toc285641442 \h </w:instrText>
        </w:r>
        <w:r>
          <w:rPr>
            <w:noProof/>
            <w:webHidden/>
          </w:rPr>
        </w:r>
        <w:r>
          <w:rPr>
            <w:noProof/>
            <w:webHidden/>
          </w:rPr>
          <w:fldChar w:fldCharType="separate"/>
        </w:r>
        <w:r>
          <w:rPr>
            <w:noProof/>
            <w:webHidden/>
          </w:rPr>
          <w:t>2</w:t>
        </w:r>
        <w:r>
          <w:rPr>
            <w:noProof/>
            <w:webHidden/>
          </w:rPr>
          <w:fldChar w:fldCharType="end"/>
        </w:r>
      </w:hyperlink>
    </w:p>
    <w:p w:rsidR="002875C0" w:rsidRDefault="002875C0">
      <w:pPr>
        <w:pStyle w:val="TOC3"/>
        <w:rPr>
          <w:rFonts w:asciiTheme="minorHAnsi" w:eastAsiaTheme="minorEastAsia" w:hAnsiTheme="minorHAnsi" w:cstheme="minorBidi"/>
          <w:noProof/>
          <w:color w:val="auto"/>
          <w:sz w:val="22"/>
          <w:szCs w:val="22"/>
        </w:rPr>
      </w:pPr>
      <w:hyperlink w:anchor="_Toc285641443" w:history="1">
        <w:r w:rsidRPr="00DE6F29">
          <w:rPr>
            <w:rStyle w:val="Hyperlink"/>
            <w:rFonts w:ascii="Cambria" w:hAnsi="Cambria"/>
            <w:noProof/>
          </w:rPr>
          <w:t>a.</w:t>
        </w:r>
        <w:r>
          <w:rPr>
            <w:rFonts w:asciiTheme="minorHAnsi" w:eastAsiaTheme="minorEastAsia" w:hAnsiTheme="minorHAnsi" w:cstheme="minorBidi"/>
            <w:noProof/>
            <w:color w:val="auto"/>
            <w:sz w:val="22"/>
            <w:szCs w:val="22"/>
          </w:rPr>
          <w:tab/>
        </w:r>
        <w:r w:rsidRPr="00DE6F29">
          <w:rPr>
            <w:rStyle w:val="Hyperlink"/>
            <w:rFonts w:asciiTheme="majorHAnsi" w:hAnsiTheme="majorHAnsi"/>
            <w:noProof/>
          </w:rPr>
          <w:t>Prompt Given Example</w:t>
        </w:r>
        <w:r>
          <w:rPr>
            <w:noProof/>
            <w:webHidden/>
          </w:rPr>
          <w:tab/>
        </w:r>
        <w:r>
          <w:rPr>
            <w:noProof/>
            <w:webHidden/>
          </w:rPr>
          <w:fldChar w:fldCharType="begin"/>
        </w:r>
        <w:r>
          <w:rPr>
            <w:noProof/>
            <w:webHidden/>
          </w:rPr>
          <w:instrText xml:space="preserve"> PAGEREF _Toc285641443 \h </w:instrText>
        </w:r>
        <w:r>
          <w:rPr>
            <w:noProof/>
            <w:webHidden/>
          </w:rPr>
        </w:r>
        <w:r>
          <w:rPr>
            <w:noProof/>
            <w:webHidden/>
          </w:rPr>
          <w:fldChar w:fldCharType="separate"/>
        </w:r>
        <w:r>
          <w:rPr>
            <w:noProof/>
            <w:webHidden/>
          </w:rPr>
          <w:t>2</w:t>
        </w:r>
        <w:r>
          <w:rPr>
            <w:noProof/>
            <w:webHidden/>
          </w:rPr>
          <w:fldChar w:fldCharType="end"/>
        </w:r>
      </w:hyperlink>
    </w:p>
    <w:p w:rsidR="002875C0" w:rsidRDefault="002875C0">
      <w:pPr>
        <w:pStyle w:val="TOC3"/>
        <w:rPr>
          <w:rFonts w:asciiTheme="minorHAnsi" w:eastAsiaTheme="minorEastAsia" w:hAnsiTheme="minorHAnsi" w:cstheme="minorBidi"/>
          <w:noProof/>
          <w:color w:val="auto"/>
          <w:sz w:val="22"/>
          <w:szCs w:val="22"/>
        </w:rPr>
      </w:pPr>
      <w:hyperlink w:anchor="_Toc285641444" w:history="1">
        <w:r w:rsidRPr="00DE6F29">
          <w:rPr>
            <w:rStyle w:val="Hyperlink"/>
            <w:rFonts w:ascii="Cambria" w:hAnsi="Cambria"/>
            <w:noProof/>
          </w:rPr>
          <w:t>b.</w:t>
        </w:r>
        <w:r>
          <w:rPr>
            <w:rFonts w:asciiTheme="minorHAnsi" w:eastAsiaTheme="minorEastAsia" w:hAnsiTheme="minorHAnsi" w:cstheme="minorBidi"/>
            <w:noProof/>
            <w:color w:val="auto"/>
            <w:sz w:val="22"/>
            <w:szCs w:val="22"/>
          </w:rPr>
          <w:tab/>
        </w:r>
        <w:r w:rsidRPr="00DE6F29">
          <w:rPr>
            <w:rStyle w:val="Hyperlink"/>
            <w:rFonts w:asciiTheme="majorHAnsi" w:hAnsiTheme="majorHAnsi"/>
            <w:noProof/>
          </w:rPr>
          <w:t>Absolute Program</w:t>
        </w:r>
        <w:r>
          <w:rPr>
            <w:noProof/>
            <w:webHidden/>
          </w:rPr>
          <w:tab/>
        </w:r>
        <w:r>
          <w:rPr>
            <w:noProof/>
            <w:webHidden/>
          </w:rPr>
          <w:fldChar w:fldCharType="begin"/>
        </w:r>
        <w:r>
          <w:rPr>
            <w:noProof/>
            <w:webHidden/>
          </w:rPr>
          <w:instrText xml:space="preserve"> PAGEREF _Toc285641444 \h </w:instrText>
        </w:r>
        <w:r>
          <w:rPr>
            <w:noProof/>
            <w:webHidden/>
          </w:rPr>
        </w:r>
        <w:r>
          <w:rPr>
            <w:noProof/>
            <w:webHidden/>
          </w:rPr>
          <w:fldChar w:fldCharType="separate"/>
        </w:r>
        <w:r>
          <w:rPr>
            <w:noProof/>
            <w:webHidden/>
          </w:rPr>
          <w:t>2</w:t>
        </w:r>
        <w:r>
          <w:rPr>
            <w:noProof/>
            <w:webHidden/>
          </w:rPr>
          <w:fldChar w:fldCharType="end"/>
        </w:r>
      </w:hyperlink>
    </w:p>
    <w:p w:rsidR="002875C0" w:rsidRDefault="002875C0">
      <w:pPr>
        <w:pStyle w:val="TOC3"/>
        <w:rPr>
          <w:rFonts w:asciiTheme="minorHAnsi" w:eastAsiaTheme="minorEastAsia" w:hAnsiTheme="minorHAnsi" w:cstheme="minorBidi"/>
          <w:noProof/>
          <w:color w:val="auto"/>
          <w:sz w:val="22"/>
          <w:szCs w:val="22"/>
        </w:rPr>
      </w:pPr>
      <w:hyperlink w:anchor="_Toc285641445" w:history="1">
        <w:r w:rsidRPr="00DE6F29">
          <w:rPr>
            <w:rStyle w:val="Hyperlink"/>
            <w:rFonts w:ascii="Cambria" w:hAnsi="Cambria"/>
            <w:noProof/>
          </w:rPr>
          <w:t>c.</w:t>
        </w:r>
        <w:r>
          <w:rPr>
            <w:rFonts w:asciiTheme="minorHAnsi" w:eastAsiaTheme="minorEastAsia" w:hAnsiTheme="minorHAnsi" w:cstheme="minorBidi"/>
            <w:noProof/>
            <w:color w:val="auto"/>
            <w:sz w:val="22"/>
            <w:szCs w:val="22"/>
          </w:rPr>
          <w:tab/>
        </w:r>
        <w:r w:rsidRPr="00DE6F29">
          <w:rPr>
            <w:rStyle w:val="Hyperlink"/>
            <w:rFonts w:asciiTheme="majorHAnsi" w:hAnsiTheme="majorHAnsi"/>
            <w:noProof/>
          </w:rPr>
          <w:t>Relative Program</w:t>
        </w:r>
        <w:r>
          <w:rPr>
            <w:noProof/>
            <w:webHidden/>
          </w:rPr>
          <w:tab/>
        </w:r>
        <w:r>
          <w:rPr>
            <w:noProof/>
            <w:webHidden/>
          </w:rPr>
          <w:fldChar w:fldCharType="begin"/>
        </w:r>
        <w:r>
          <w:rPr>
            <w:noProof/>
            <w:webHidden/>
          </w:rPr>
          <w:instrText xml:space="preserve"> PAGEREF _Toc285641445 \h </w:instrText>
        </w:r>
        <w:r>
          <w:rPr>
            <w:noProof/>
            <w:webHidden/>
          </w:rPr>
        </w:r>
        <w:r>
          <w:rPr>
            <w:noProof/>
            <w:webHidden/>
          </w:rPr>
          <w:fldChar w:fldCharType="separate"/>
        </w:r>
        <w:r>
          <w:rPr>
            <w:noProof/>
            <w:webHidden/>
          </w:rPr>
          <w:t>2</w:t>
        </w:r>
        <w:r>
          <w:rPr>
            <w:noProof/>
            <w:webHidden/>
          </w:rPr>
          <w:fldChar w:fldCharType="end"/>
        </w:r>
      </w:hyperlink>
    </w:p>
    <w:p w:rsidR="002875C0" w:rsidRDefault="002875C0">
      <w:pPr>
        <w:pStyle w:val="TOC3"/>
        <w:rPr>
          <w:rFonts w:asciiTheme="minorHAnsi" w:eastAsiaTheme="minorEastAsia" w:hAnsiTheme="minorHAnsi" w:cstheme="minorBidi"/>
          <w:noProof/>
          <w:color w:val="auto"/>
          <w:sz w:val="22"/>
          <w:szCs w:val="22"/>
        </w:rPr>
      </w:pPr>
      <w:hyperlink w:anchor="_Toc285641446" w:history="1">
        <w:r w:rsidRPr="00DE6F29">
          <w:rPr>
            <w:rStyle w:val="Hyperlink"/>
            <w:rFonts w:ascii="Cambria" w:hAnsi="Cambria"/>
            <w:noProof/>
          </w:rPr>
          <w:t>d.</w:t>
        </w:r>
        <w:r>
          <w:rPr>
            <w:rFonts w:asciiTheme="minorHAnsi" w:eastAsiaTheme="minorEastAsia" w:hAnsiTheme="minorHAnsi" w:cstheme="minorBidi"/>
            <w:noProof/>
            <w:color w:val="auto"/>
            <w:sz w:val="22"/>
            <w:szCs w:val="22"/>
          </w:rPr>
          <w:tab/>
        </w:r>
        <w:r w:rsidRPr="00DE6F29">
          <w:rPr>
            <w:rStyle w:val="Hyperlink"/>
            <w:rFonts w:asciiTheme="majorHAnsi" w:hAnsiTheme="majorHAnsi"/>
            <w:noProof/>
          </w:rPr>
          <w:t>Absolute Program Using Each Machine-op</w:t>
        </w:r>
        <w:r>
          <w:rPr>
            <w:noProof/>
            <w:webHidden/>
          </w:rPr>
          <w:tab/>
        </w:r>
        <w:r>
          <w:rPr>
            <w:noProof/>
            <w:webHidden/>
          </w:rPr>
          <w:fldChar w:fldCharType="begin"/>
        </w:r>
        <w:r>
          <w:rPr>
            <w:noProof/>
            <w:webHidden/>
          </w:rPr>
          <w:instrText xml:space="preserve"> PAGEREF _Toc285641446 \h </w:instrText>
        </w:r>
        <w:r>
          <w:rPr>
            <w:noProof/>
            <w:webHidden/>
          </w:rPr>
        </w:r>
        <w:r>
          <w:rPr>
            <w:noProof/>
            <w:webHidden/>
          </w:rPr>
          <w:fldChar w:fldCharType="separate"/>
        </w:r>
        <w:r>
          <w:rPr>
            <w:noProof/>
            <w:webHidden/>
          </w:rPr>
          <w:t>2</w:t>
        </w:r>
        <w:r>
          <w:rPr>
            <w:noProof/>
            <w:webHidden/>
          </w:rPr>
          <w:fldChar w:fldCharType="end"/>
        </w:r>
      </w:hyperlink>
    </w:p>
    <w:p w:rsidR="002875C0" w:rsidRDefault="002875C0">
      <w:pPr>
        <w:pStyle w:val="TOC3"/>
        <w:rPr>
          <w:rFonts w:asciiTheme="minorHAnsi" w:eastAsiaTheme="minorEastAsia" w:hAnsiTheme="minorHAnsi" w:cstheme="minorBidi"/>
          <w:noProof/>
          <w:color w:val="auto"/>
          <w:sz w:val="22"/>
          <w:szCs w:val="22"/>
        </w:rPr>
      </w:pPr>
      <w:hyperlink w:anchor="_Toc285641447" w:history="1">
        <w:r w:rsidRPr="00DE6F29">
          <w:rPr>
            <w:rStyle w:val="Hyperlink"/>
            <w:rFonts w:ascii="Cambria" w:hAnsi="Cambria"/>
            <w:noProof/>
          </w:rPr>
          <w:t>e.</w:t>
        </w:r>
        <w:r>
          <w:rPr>
            <w:rFonts w:asciiTheme="minorHAnsi" w:eastAsiaTheme="minorEastAsia" w:hAnsiTheme="minorHAnsi" w:cstheme="minorBidi"/>
            <w:noProof/>
            <w:color w:val="auto"/>
            <w:sz w:val="22"/>
            <w:szCs w:val="22"/>
          </w:rPr>
          <w:tab/>
        </w:r>
        <w:r w:rsidRPr="00DE6F29">
          <w:rPr>
            <w:rStyle w:val="Hyperlink"/>
            <w:rFonts w:asciiTheme="majorHAnsi" w:hAnsiTheme="majorHAnsi"/>
            <w:noProof/>
          </w:rPr>
          <w:t>Relative Program Using Each Machine-op</w:t>
        </w:r>
        <w:r>
          <w:rPr>
            <w:noProof/>
            <w:webHidden/>
          </w:rPr>
          <w:tab/>
        </w:r>
        <w:r>
          <w:rPr>
            <w:noProof/>
            <w:webHidden/>
          </w:rPr>
          <w:fldChar w:fldCharType="begin"/>
        </w:r>
        <w:r>
          <w:rPr>
            <w:noProof/>
            <w:webHidden/>
          </w:rPr>
          <w:instrText xml:space="preserve"> PAGEREF _Toc285641447 \h </w:instrText>
        </w:r>
        <w:r>
          <w:rPr>
            <w:noProof/>
            <w:webHidden/>
          </w:rPr>
        </w:r>
        <w:r>
          <w:rPr>
            <w:noProof/>
            <w:webHidden/>
          </w:rPr>
          <w:fldChar w:fldCharType="separate"/>
        </w:r>
        <w:r>
          <w:rPr>
            <w:noProof/>
            <w:webHidden/>
          </w:rPr>
          <w:t>3</w:t>
        </w:r>
        <w:r>
          <w:rPr>
            <w:noProof/>
            <w:webHidden/>
          </w:rPr>
          <w:fldChar w:fldCharType="end"/>
        </w:r>
      </w:hyperlink>
    </w:p>
    <w:p w:rsidR="002875C0" w:rsidRDefault="002875C0">
      <w:pPr>
        <w:pStyle w:val="TOC3"/>
        <w:rPr>
          <w:rFonts w:asciiTheme="minorHAnsi" w:eastAsiaTheme="minorEastAsia" w:hAnsiTheme="minorHAnsi" w:cstheme="minorBidi"/>
          <w:noProof/>
          <w:color w:val="auto"/>
          <w:sz w:val="22"/>
          <w:szCs w:val="22"/>
        </w:rPr>
      </w:pPr>
      <w:hyperlink w:anchor="_Toc285641448" w:history="1">
        <w:r w:rsidRPr="00DE6F29">
          <w:rPr>
            <w:rStyle w:val="Hyperlink"/>
            <w:rFonts w:ascii="Cambria" w:hAnsi="Cambria"/>
            <w:noProof/>
          </w:rPr>
          <w:t>f.</w:t>
        </w:r>
        <w:r>
          <w:rPr>
            <w:rFonts w:asciiTheme="minorHAnsi" w:eastAsiaTheme="minorEastAsia" w:hAnsiTheme="minorHAnsi" w:cstheme="minorBidi"/>
            <w:noProof/>
            <w:color w:val="auto"/>
            <w:sz w:val="22"/>
            <w:szCs w:val="22"/>
          </w:rPr>
          <w:tab/>
        </w:r>
        <w:r w:rsidRPr="00DE6F29">
          <w:rPr>
            <w:rStyle w:val="Hyperlink"/>
            <w:rFonts w:asciiTheme="majorHAnsi" w:hAnsiTheme="majorHAnsi"/>
            <w:noProof/>
          </w:rPr>
          <w:t>Absolute Program Using Each Pseudo-op</w:t>
        </w:r>
        <w:r>
          <w:rPr>
            <w:noProof/>
            <w:webHidden/>
          </w:rPr>
          <w:tab/>
        </w:r>
        <w:r>
          <w:rPr>
            <w:noProof/>
            <w:webHidden/>
          </w:rPr>
          <w:fldChar w:fldCharType="begin"/>
        </w:r>
        <w:r>
          <w:rPr>
            <w:noProof/>
            <w:webHidden/>
          </w:rPr>
          <w:instrText xml:space="preserve"> PAGEREF _Toc285641448 \h </w:instrText>
        </w:r>
        <w:r>
          <w:rPr>
            <w:noProof/>
            <w:webHidden/>
          </w:rPr>
        </w:r>
        <w:r>
          <w:rPr>
            <w:noProof/>
            <w:webHidden/>
          </w:rPr>
          <w:fldChar w:fldCharType="separate"/>
        </w:r>
        <w:r>
          <w:rPr>
            <w:noProof/>
            <w:webHidden/>
          </w:rPr>
          <w:t>3</w:t>
        </w:r>
        <w:r>
          <w:rPr>
            <w:noProof/>
            <w:webHidden/>
          </w:rPr>
          <w:fldChar w:fldCharType="end"/>
        </w:r>
      </w:hyperlink>
    </w:p>
    <w:p w:rsidR="002875C0" w:rsidRDefault="002875C0">
      <w:pPr>
        <w:pStyle w:val="TOC3"/>
        <w:rPr>
          <w:rFonts w:asciiTheme="minorHAnsi" w:eastAsiaTheme="minorEastAsia" w:hAnsiTheme="minorHAnsi" w:cstheme="minorBidi"/>
          <w:noProof/>
          <w:color w:val="auto"/>
          <w:sz w:val="22"/>
          <w:szCs w:val="22"/>
        </w:rPr>
      </w:pPr>
      <w:hyperlink w:anchor="_Toc285641449" w:history="1">
        <w:r w:rsidRPr="00DE6F29">
          <w:rPr>
            <w:rStyle w:val="Hyperlink"/>
            <w:rFonts w:ascii="Cambria" w:hAnsi="Cambria"/>
            <w:noProof/>
          </w:rPr>
          <w:t>g.</w:t>
        </w:r>
        <w:r>
          <w:rPr>
            <w:rFonts w:asciiTheme="minorHAnsi" w:eastAsiaTheme="minorEastAsia" w:hAnsiTheme="minorHAnsi" w:cstheme="minorBidi"/>
            <w:noProof/>
            <w:color w:val="auto"/>
            <w:sz w:val="22"/>
            <w:szCs w:val="22"/>
          </w:rPr>
          <w:tab/>
        </w:r>
        <w:r w:rsidRPr="00DE6F29">
          <w:rPr>
            <w:rStyle w:val="Hyperlink"/>
            <w:rFonts w:asciiTheme="majorHAnsi" w:hAnsiTheme="majorHAnsi"/>
            <w:noProof/>
          </w:rPr>
          <w:t>Relative Program Using Each Pseudo-op</w:t>
        </w:r>
        <w:r>
          <w:rPr>
            <w:noProof/>
            <w:webHidden/>
          </w:rPr>
          <w:tab/>
        </w:r>
        <w:r>
          <w:rPr>
            <w:noProof/>
            <w:webHidden/>
          </w:rPr>
          <w:fldChar w:fldCharType="begin"/>
        </w:r>
        <w:r>
          <w:rPr>
            <w:noProof/>
            <w:webHidden/>
          </w:rPr>
          <w:instrText xml:space="preserve"> PAGEREF _Toc285641449 \h </w:instrText>
        </w:r>
        <w:r>
          <w:rPr>
            <w:noProof/>
            <w:webHidden/>
          </w:rPr>
        </w:r>
        <w:r>
          <w:rPr>
            <w:noProof/>
            <w:webHidden/>
          </w:rPr>
          <w:fldChar w:fldCharType="separate"/>
        </w:r>
        <w:r>
          <w:rPr>
            <w:noProof/>
            <w:webHidden/>
          </w:rPr>
          <w:t>3</w:t>
        </w:r>
        <w:r>
          <w:rPr>
            <w:noProof/>
            <w:webHidden/>
          </w:rPr>
          <w:fldChar w:fldCharType="end"/>
        </w:r>
      </w:hyperlink>
    </w:p>
    <w:p w:rsidR="009B212A" w:rsidRDefault="00A55C49">
      <w:r>
        <w:fldChar w:fldCharType="end"/>
      </w:r>
    </w:p>
    <w:p w:rsidR="00F4780F" w:rsidRDefault="00F4780F">
      <w:pPr>
        <w:spacing w:after="202"/>
      </w:pPr>
    </w:p>
    <w:p w:rsidR="00F4780F" w:rsidRPr="00A9099A" w:rsidRDefault="00F4780F" w:rsidP="009B212A">
      <w:pPr>
        <w:pStyle w:val="Heading1"/>
        <w:rPr>
          <w:rFonts w:asciiTheme="majorHAnsi" w:hAnsiTheme="majorHAnsi"/>
          <w:bCs w:val="0"/>
        </w:rPr>
      </w:pPr>
      <w:bookmarkStart w:id="0" w:name="_Toc285641434"/>
      <w:r w:rsidRPr="00A9099A">
        <w:rPr>
          <w:rFonts w:asciiTheme="majorHAnsi" w:hAnsiTheme="majorHAnsi"/>
          <w:bCs w:val="0"/>
        </w:rPr>
        <w:t>Introduction</w:t>
      </w:r>
      <w:bookmarkEnd w:id="0"/>
    </w:p>
    <w:p w:rsidR="00F4780F" w:rsidRPr="00A9099A" w:rsidRDefault="00653661" w:rsidP="00E5311F">
      <w:pPr>
        <w:spacing w:after="202"/>
        <w:ind w:left="180"/>
        <w:rPr>
          <w:rFonts w:asciiTheme="minorHAnsi" w:hAnsiTheme="minorHAnsi" w:cstheme="minorHAnsi"/>
        </w:rPr>
      </w:pPr>
      <w:r w:rsidRPr="00A9099A">
        <w:rPr>
          <w:rFonts w:asciiTheme="minorHAnsi" w:hAnsiTheme="minorHAnsi" w:cstheme="minorHAnsi"/>
        </w:rPr>
        <w:t>This document desc</w:t>
      </w:r>
      <w:r w:rsidR="00171A76" w:rsidRPr="00A9099A">
        <w:rPr>
          <w:rFonts w:asciiTheme="minorHAnsi" w:hAnsiTheme="minorHAnsi" w:cstheme="minorHAnsi"/>
        </w:rPr>
        <w:t xml:space="preserve">ribes the manner, expected output, and </w:t>
      </w:r>
      <w:r w:rsidRPr="00A9099A">
        <w:rPr>
          <w:rFonts w:asciiTheme="minorHAnsi" w:hAnsiTheme="minorHAnsi" w:cstheme="minorHAnsi"/>
        </w:rPr>
        <w:t>result of each test conducted</w:t>
      </w:r>
      <w:r w:rsidR="00171A76" w:rsidRPr="00A9099A">
        <w:rPr>
          <w:rFonts w:asciiTheme="minorHAnsi" w:hAnsiTheme="minorHAnsi" w:cstheme="minorHAnsi"/>
        </w:rPr>
        <w:t xml:space="preserve"> on the assembler</w:t>
      </w:r>
      <w:r w:rsidRPr="00A9099A">
        <w:rPr>
          <w:rFonts w:asciiTheme="minorHAnsi" w:hAnsiTheme="minorHAnsi" w:cstheme="minorHAnsi"/>
        </w:rPr>
        <w:t>. The assembler will be tested to see that the expected errors are produced and also tested that the assembler produces the correct and expected object file output.</w:t>
      </w:r>
    </w:p>
    <w:p w:rsidR="00E6597D" w:rsidRPr="00A9099A" w:rsidRDefault="00E6597D" w:rsidP="00E5311F">
      <w:pPr>
        <w:pStyle w:val="Heading1"/>
        <w:rPr>
          <w:rFonts w:asciiTheme="majorHAnsi" w:hAnsiTheme="majorHAnsi"/>
          <w:bCs w:val="0"/>
        </w:rPr>
      </w:pPr>
      <w:bookmarkStart w:id="1" w:name="_Toc285641435"/>
      <w:r w:rsidRPr="00A9099A">
        <w:rPr>
          <w:rFonts w:asciiTheme="majorHAnsi" w:hAnsiTheme="majorHAnsi"/>
          <w:bCs w:val="0"/>
        </w:rPr>
        <w:t>Error Checking</w:t>
      </w:r>
      <w:bookmarkEnd w:id="1"/>
    </w:p>
    <w:p w:rsidR="00E6597D" w:rsidRPr="00A9099A" w:rsidRDefault="00E5311F" w:rsidP="00E5311F">
      <w:pPr>
        <w:pStyle w:val="Heading2"/>
        <w:numPr>
          <w:ilvl w:val="0"/>
          <w:numId w:val="5"/>
        </w:numPr>
        <w:ind w:left="540"/>
        <w:rPr>
          <w:rFonts w:asciiTheme="majorHAnsi" w:hAnsiTheme="majorHAnsi"/>
          <w:b w:val="0"/>
        </w:rPr>
      </w:pPr>
      <w:bookmarkStart w:id="2" w:name="_Toc285641436"/>
      <w:r w:rsidRPr="00A9099A">
        <w:rPr>
          <w:rFonts w:asciiTheme="majorHAnsi" w:hAnsiTheme="majorHAnsi"/>
          <w:b w:val="0"/>
        </w:rPr>
        <w:t>Test Explanation</w:t>
      </w:r>
      <w:bookmarkEnd w:id="2"/>
    </w:p>
    <w:p w:rsidR="00653661" w:rsidRPr="00D41D42" w:rsidRDefault="006F26B9" w:rsidP="00653661">
      <w:pPr>
        <w:ind w:left="540"/>
        <w:rPr>
          <w:rFonts w:asciiTheme="minorHAnsi" w:hAnsiTheme="minorHAnsi" w:cstheme="minorHAnsi"/>
        </w:rPr>
      </w:pPr>
      <w:r w:rsidRPr="00D41D42">
        <w:rPr>
          <w:rFonts w:asciiTheme="minorHAnsi" w:hAnsiTheme="minorHAnsi" w:cstheme="minorHAnsi"/>
        </w:rPr>
        <w:t>The tests following are specifically designed to make the assembler produce a certain error. The error and the conditions required to produce each error are listed in the following section.</w:t>
      </w:r>
    </w:p>
    <w:p w:rsidR="00E5311F" w:rsidRDefault="00E5311F" w:rsidP="00E5311F">
      <w:pPr>
        <w:pStyle w:val="Heading2"/>
        <w:numPr>
          <w:ilvl w:val="0"/>
          <w:numId w:val="5"/>
        </w:numPr>
        <w:ind w:left="540"/>
        <w:rPr>
          <w:rFonts w:asciiTheme="majorHAnsi" w:hAnsiTheme="majorHAnsi"/>
          <w:b w:val="0"/>
        </w:rPr>
      </w:pPr>
      <w:bookmarkStart w:id="3" w:name="_Toc285641437"/>
      <w:r w:rsidRPr="00A9099A">
        <w:rPr>
          <w:rFonts w:asciiTheme="majorHAnsi" w:hAnsiTheme="majorHAnsi"/>
          <w:b w:val="0"/>
        </w:rPr>
        <w:t>Test Results</w:t>
      </w:r>
      <w:bookmarkEnd w:id="3"/>
    </w:p>
    <w:p w:rsidR="00CA0D74" w:rsidRPr="006D11D5" w:rsidRDefault="00CA0D74" w:rsidP="004D3290">
      <w:pPr>
        <w:pStyle w:val="Heading3"/>
        <w:numPr>
          <w:ilvl w:val="0"/>
          <w:numId w:val="11"/>
        </w:numPr>
        <w:rPr>
          <w:rFonts w:asciiTheme="majorHAnsi" w:hAnsiTheme="majorHAnsi"/>
          <w:b w:val="0"/>
        </w:rPr>
      </w:pPr>
      <w:bookmarkStart w:id="4" w:name="_Toc285641438"/>
      <w:r w:rsidRPr="006D11D5">
        <w:rPr>
          <w:rFonts w:asciiTheme="majorHAnsi" w:hAnsiTheme="majorHAnsi"/>
          <w:b w:val="0"/>
        </w:rPr>
        <w:t>File IO</w:t>
      </w:r>
      <w:bookmarkEnd w:id="4"/>
    </w:p>
    <w:p w:rsidR="00531A3C" w:rsidRPr="008E3D25" w:rsidRDefault="00531A3C" w:rsidP="00531A3C">
      <w:pPr>
        <w:ind w:left="900"/>
        <w:rPr>
          <w:rFonts w:asciiTheme="minorHAnsi" w:hAnsiTheme="minorHAnsi" w:cstheme="minorHAnsi"/>
        </w:rPr>
      </w:pPr>
      <w:r w:rsidRPr="008E3D25">
        <w:rPr>
          <w:rFonts w:asciiTheme="minorHAnsi" w:hAnsiTheme="minorHAnsi" w:cstheme="minorHAnsi"/>
        </w:rPr>
        <w:t xml:space="preserve">Call: &gt;java </w:t>
      </w:r>
      <w:proofErr w:type="spellStart"/>
      <w:r w:rsidRPr="008E3D25">
        <w:rPr>
          <w:rFonts w:asciiTheme="minorHAnsi" w:hAnsiTheme="minorHAnsi" w:cstheme="minorHAnsi"/>
        </w:rPr>
        <w:t>Assembler.Main</w:t>
      </w:r>
      <w:proofErr w:type="spellEnd"/>
      <w:r w:rsidRPr="008E3D25">
        <w:rPr>
          <w:rFonts w:asciiTheme="minorHAnsi" w:hAnsiTheme="minorHAnsi" w:cstheme="minorHAnsi"/>
        </w:rPr>
        <w:t xml:space="preserve"> doesnotexist.asm</w:t>
      </w:r>
    </w:p>
    <w:p w:rsidR="00531A3C" w:rsidRDefault="00531A3C" w:rsidP="00531A3C">
      <w:pPr>
        <w:ind w:left="900"/>
        <w:rPr>
          <w:rFonts w:asciiTheme="minorHAnsi" w:hAnsiTheme="minorHAnsi" w:cstheme="minorHAnsi"/>
        </w:rPr>
      </w:pPr>
      <w:r w:rsidRPr="008E3D25">
        <w:rPr>
          <w:rFonts w:asciiTheme="minorHAnsi" w:hAnsiTheme="minorHAnsi" w:cstheme="minorHAnsi"/>
        </w:rPr>
        <w:t>Result: Failed to assemble program due to an IO error.</w:t>
      </w:r>
    </w:p>
    <w:p w:rsidR="00110208" w:rsidRPr="008E3D25" w:rsidRDefault="00110208" w:rsidP="00531A3C">
      <w:pPr>
        <w:ind w:left="900"/>
        <w:rPr>
          <w:rFonts w:asciiTheme="minorHAnsi" w:hAnsiTheme="minorHAnsi" w:cstheme="minorHAnsi"/>
        </w:rPr>
      </w:pPr>
    </w:p>
    <w:p w:rsidR="00531A3C" w:rsidRPr="006D11D5" w:rsidRDefault="00531A3C" w:rsidP="006D11D5">
      <w:pPr>
        <w:pStyle w:val="Heading3"/>
        <w:numPr>
          <w:ilvl w:val="0"/>
          <w:numId w:val="11"/>
        </w:numPr>
        <w:rPr>
          <w:rFonts w:asciiTheme="majorHAnsi" w:hAnsiTheme="majorHAnsi"/>
          <w:b w:val="0"/>
        </w:rPr>
      </w:pPr>
      <w:bookmarkStart w:id="5" w:name="_Toc285641439"/>
      <w:r w:rsidRPr="006D11D5">
        <w:rPr>
          <w:rFonts w:asciiTheme="majorHAnsi" w:hAnsiTheme="majorHAnsi"/>
          <w:b w:val="0"/>
        </w:rPr>
        <w:t>Next error</w:t>
      </w:r>
      <w:bookmarkEnd w:id="5"/>
    </w:p>
    <w:p w:rsidR="00A9099A" w:rsidRPr="00A9099A" w:rsidRDefault="00A9099A" w:rsidP="00A9099A">
      <w:pPr>
        <w:ind w:left="540"/>
      </w:pPr>
    </w:p>
    <w:p w:rsidR="00787606" w:rsidRPr="00BF01F3" w:rsidRDefault="00787606" w:rsidP="000B4BC8">
      <w:pPr>
        <w:pStyle w:val="Heading1"/>
        <w:rPr>
          <w:rFonts w:asciiTheme="majorHAnsi" w:hAnsiTheme="majorHAnsi"/>
          <w:bCs w:val="0"/>
        </w:rPr>
      </w:pPr>
      <w:bookmarkStart w:id="6" w:name="_Toc285641440"/>
      <w:r w:rsidRPr="00BF01F3">
        <w:rPr>
          <w:rFonts w:asciiTheme="majorHAnsi" w:hAnsiTheme="majorHAnsi"/>
          <w:bCs w:val="0"/>
        </w:rPr>
        <w:t xml:space="preserve">Object File </w:t>
      </w:r>
      <w:r w:rsidR="001E5C59" w:rsidRPr="00BF01F3">
        <w:rPr>
          <w:rFonts w:asciiTheme="majorHAnsi" w:hAnsiTheme="majorHAnsi"/>
          <w:bCs w:val="0"/>
        </w:rPr>
        <w:t>Assembly</w:t>
      </w:r>
      <w:bookmarkEnd w:id="6"/>
    </w:p>
    <w:p w:rsidR="00787606" w:rsidRDefault="00E5311F" w:rsidP="00E5311F">
      <w:pPr>
        <w:pStyle w:val="Heading2"/>
        <w:numPr>
          <w:ilvl w:val="0"/>
          <w:numId w:val="9"/>
        </w:numPr>
        <w:ind w:left="540"/>
        <w:rPr>
          <w:rFonts w:asciiTheme="majorHAnsi" w:hAnsiTheme="majorHAnsi"/>
          <w:b w:val="0"/>
        </w:rPr>
      </w:pPr>
      <w:bookmarkStart w:id="7" w:name="_Toc285641441"/>
      <w:r w:rsidRPr="00BF01F3">
        <w:rPr>
          <w:rFonts w:asciiTheme="majorHAnsi" w:hAnsiTheme="majorHAnsi"/>
          <w:b w:val="0"/>
        </w:rPr>
        <w:lastRenderedPageBreak/>
        <w:t>Test Explanation</w:t>
      </w:r>
      <w:bookmarkEnd w:id="7"/>
    </w:p>
    <w:p w:rsidR="00D41D42" w:rsidRPr="00B51E8A" w:rsidRDefault="00D41D42" w:rsidP="00D41D42">
      <w:pPr>
        <w:ind w:left="540"/>
        <w:rPr>
          <w:rFonts w:asciiTheme="minorHAnsi" w:hAnsiTheme="minorHAnsi" w:cstheme="minorHAnsi"/>
        </w:rPr>
      </w:pPr>
      <w:r w:rsidRPr="00B51E8A">
        <w:rPr>
          <w:rFonts w:asciiTheme="minorHAnsi" w:hAnsiTheme="minorHAnsi" w:cstheme="minorHAnsi"/>
        </w:rPr>
        <w:t>The tests following</w:t>
      </w:r>
      <w:r w:rsidR="00B51E8A" w:rsidRPr="00B51E8A">
        <w:rPr>
          <w:rFonts w:asciiTheme="minorHAnsi" w:hAnsiTheme="minorHAnsi" w:cstheme="minorHAnsi"/>
        </w:rPr>
        <w:t xml:space="preserve"> are assembly language files written to produce correct and expected object file output. The assembly files will be written with various lengths and complexity to test the various commands allowed in our assembly language architecture.</w:t>
      </w:r>
    </w:p>
    <w:p w:rsidR="00E5311F" w:rsidRPr="00BF01F3" w:rsidRDefault="00E5311F" w:rsidP="00E5311F">
      <w:pPr>
        <w:pStyle w:val="Heading2"/>
        <w:numPr>
          <w:ilvl w:val="0"/>
          <w:numId w:val="9"/>
        </w:numPr>
        <w:ind w:left="540"/>
        <w:rPr>
          <w:rFonts w:asciiTheme="majorHAnsi" w:hAnsiTheme="majorHAnsi"/>
          <w:b w:val="0"/>
        </w:rPr>
      </w:pPr>
      <w:bookmarkStart w:id="8" w:name="_Toc285641442"/>
      <w:r w:rsidRPr="00BF01F3">
        <w:rPr>
          <w:rFonts w:asciiTheme="majorHAnsi" w:hAnsiTheme="majorHAnsi"/>
          <w:b w:val="0"/>
        </w:rPr>
        <w:t>Test Results</w:t>
      </w:r>
      <w:bookmarkEnd w:id="8"/>
    </w:p>
    <w:p w:rsidR="00E5311F" w:rsidRPr="00BF01F3" w:rsidRDefault="00BF01F3" w:rsidP="004D05F8">
      <w:pPr>
        <w:pStyle w:val="Heading3"/>
        <w:numPr>
          <w:ilvl w:val="1"/>
          <w:numId w:val="9"/>
        </w:numPr>
        <w:ind w:left="900"/>
        <w:rPr>
          <w:rFonts w:asciiTheme="majorHAnsi" w:hAnsiTheme="majorHAnsi"/>
          <w:b w:val="0"/>
          <w:sz w:val="24"/>
          <w:szCs w:val="24"/>
        </w:rPr>
      </w:pPr>
      <w:r>
        <w:rPr>
          <w:rFonts w:asciiTheme="majorHAnsi" w:hAnsiTheme="majorHAnsi"/>
          <w:b w:val="0"/>
          <w:sz w:val="24"/>
          <w:szCs w:val="24"/>
        </w:rPr>
        <w:t xml:space="preserve"> </w:t>
      </w:r>
      <w:bookmarkStart w:id="9" w:name="_Toc285641443"/>
      <w:r w:rsidR="00E5311F" w:rsidRPr="00BF01F3">
        <w:rPr>
          <w:rFonts w:asciiTheme="majorHAnsi" w:hAnsiTheme="majorHAnsi"/>
          <w:b w:val="0"/>
          <w:sz w:val="24"/>
          <w:szCs w:val="24"/>
        </w:rPr>
        <w:t>Prompt Given Example</w:t>
      </w:r>
      <w:bookmarkEnd w:id="9"/>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12"/>
        <w:gridCol w:w="4756"/>
      </w:tblGrid>
      <w:tr w:rsidR="00787606" w:rsidRPr="00FA7884" w:rsidTr="00FA7884">
        <w:tc>
          <w:tcPr>
            <w:tcW w:w="5094" w:type="dxa"/>
          </w:tcPr>
          <w:p w:rsidR="00787606" w:rsidRPr="002E2CE6" w:rsidRDefault="00787606" w:rsidP="00FA7884">
            <w:pPr>
              <w:jc w:val="center"/>
              <w:rPr>
                <w:rFonts w:asciiTheme="minorHAnsi" w:hAnsiTheme="minorHAnsi" w:cstheme="minorHAnsi"/>
              </w:rPr>
            </w:pPr>
            <w:r w:rsidRPr="002E2CE6">
              <w:rPr>
                <w:rFonts w:asciiTheme="minorHAnsi" w:hAnsiTheme="minorHAnsi" w:cstheme="minorHAnsi"/>
              </w:rPr>
              <w:t>Assembly</w:t>
            </w:r>
          </w:p>
        </w:tc>
        <w:tc>
          <w:tcPr>
            <w:tcW w:w="5094" w:type="dxa"/>
          </w:tcPr>
          <w:p w:rsidR="00787606" w:rsidRPr="002E2CE6" w:rsidRDefault="00787606" w:rsidP="00FA7884">
            <w:pPr>
              <w:jc w:val="center"/>
              <w:rPr>
                <w:rFonts w:asciiTheme="minorHAnsi" w:hAnsiTheme="minorHAnsi" w:cstheme="minorHAnsi"/>
              </w:rPr>
            </w:pPr>
            <w:r w:rsidRPr="002E2CE6">
              <w:rPr>
                <w:rFonts w:asciiTheme="minorHAnsi" w:hAnsiTheme="minorHAnsi" w:cstheme="minorHAnsi"/>
              </w:rPr>
              <w:t>Object File</w:t>
            </w:r>
          </w:p>
        </w:tc>
      </w:tr>
      <w:tr w:rsidR="00787606" w:rsidRPr="00FA7884" w:rsidTr="00FA7884">
        <w:tc>
          <w:tcPr>
            <w:tcW w:w="5094" w:type="dxa"/>
          </w:tcPr>
          <w:p w:rsidR="00787606" w:rsidRPr="00D02BC5" w:rsidRDefault="00787606"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Example Program</w:t>
            </w:r>
          </w:p>
          <w:p w:rsidR="00787606" w:rsidRPr="00D02BC5" w:rsidRDefault="00787606"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Lab2EG .ORIG</w:t>
            </w:r>
            <w:r w:rsidR="00D02BC5" w:rsidRPr="00D02BC5">
              <w:rPr>
                <w:rFonts w:ascii="Courier New" w:hAnsi="Courier New" w:cs="Courier New"/>
                <w:color w:val="auto"/>
                <w:sz w:val="20"/>
                <w:szCs w:val="20"/>
              </w:rPr>
              <w:t xml:space="preserve"> </w:t>
            </w:r>
            <w:r w:rsidRPr="00D02BC5">
              <w:rPr>
                <w:rFonts w:ascii="Courier New" w:hAnsi="Courier New" w:cs="Courier New"/>
                <w:color w:val="auto"/>
                <w:sz w:val="20"/>
                <w:szCs w:val="20"/>
              </w:rPr>
              <w:t>x30B0</w:t>
            </w:r>
          </w:p>
          <w:p w:rsidR="00787606" w:rsidRPr="00D02BC5" w:rsidRDefault="00787606" w:rsidP="00D02BC5">
            <w:pPr>
              <w:tabs>
                <w:tab w:val="left" w:pos="1260"/>
              </w:tabs>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count </w:t>
            </w:r>
            <w:r w:rsidR="00D02BC5" w:rsidRPr="00D02BC5">
              <w:rPr>
                <w:rFonts w:ascii="Courier New" w:hAnsi="Courier New" w:cs="Courier New"/>
                <w:color w:val="auto"/>
                <w:sz w:val="20"/>
                <w:szCs w:val="20"/>
              </w:rPr>
              <w:t xml:space="preserve"> </w:t>
            </w:r>
            <w:r w:rsidRPr="00D02BC5">
              <w:rPr>
                <w:rFonts w:ascii="Courier New" w:hAnsi="Courier New" w:cs="Courier New"/>
                <w:color w:val="auto"/>
                <w:sz w:val="20"/>
                <w:szCs w:val="20"/>
              </w:rPr>
              <w:t>.FILL</w:t>
            </w:r>
            <w:r w:rsidR="00D02BC5" w:rsidRPr="00D02BC5">
              <w:rPr>
                <w:rFonts w:ascii="Courier New" w:hAnsi="Courier New" w:cs="Courier New"/>
                <w:color w:val="auto"/>
                <w:sz w:val="20"/>
                <w:szCs w:val="20"/>
              </w:rPr>
              <w:t xml:space="preserve"> </w:t>
            </w:r>
            <w:r w:rsidRPr="00D02BC5">
              <w:rPr>
                <w:rFonts w:ascii="Courier New" w:hAnsi="Courier New" w:cs="Courier New"/>
                <w:color w:val="auto"/>
                <w:sz w:val="20"/>
                <w:szCs w:val="20"/>
              </w:rPr>
              <w:t>#4</w:t>
            </w:r>
          </w:p>
          <w:p w:rsidR="00787606" w:rsidRPr="00D02BC5" w:rsidRDefault="00787606"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Begin </w:t>
            </w:r>
            <w:r w:rsidR="00D02BC5" w:rsidRPr="00D02BC5">
              <w:rPr>
                <w:rFonts w:ascii="Courier New" w:hAnsi="Courier New" w:cs="Courier New"/>
                <w:color w:val="auto"/>
                <w:sz w:val="20"/>
                <w:szCs w:val="20"/>
              </w:rPr>
              <w:t xml:space="preserve"> LD </w:t>
            </w:r>
            <w:proofErr w:type="spellStart"/>
            <w:r w:rsidR="00D02BC5" w:rsidRPr="00D02BC5">
              <w:rPr>
                <w:rFonts w:ascii="Courier New" w:hAnsi="Courier New" w:cs="Courier New"/>
                <w:color w:val="auto"/>
                <w:sz w:val="20"/>
                <w:szCs w:val="20"/>
              </w:rPr>
              <w:t>ACC,count</w:t>
            </w:r>
            <w:proofErr w:type="spellEnd"/>
            <w:r w:rsidR="00D02BC5" w:rsidRPr="00D02BC5">
              <w:rPr>
                <w:rFonts w:ascii="Courier New" w:hAnsi="Courier New" w:cs="Courier New"/>
                <w:color w:val="auto"/>
                <w:sz w:val="20"/>
                <w:szCs w:val="20"/>
              </w:rPr>
              <w:t xml:space="preserve"> </w:t>
            </w:r>
            <w:r w:rsidR="00D02BC5">
              <w:rPr>
                <w:rFonts w:ascii="Courier New" w:hAnsi="Courier New" w:cs="Courier New"/>
                <w:color w:val="auto"/>
                <w:sz w:val="20"/>
                <w:szCs w:val="20"/>
              </w:rPr>
              <w:t xml:space="preserve">  </w:t>
            </w:r>
            <w:r w:rsidRPr="00D02BC5">
              <w:rPr>
                <w:rFonts w:ascii="Courier New" w:hAnsi="Courier New" w:cs="Courier New"/>
                <w:color w:val="auto"/>
                <w:sz w:val="20"/>
                <w:szCs w:val="20"/>
              </w:rPr>
              <w:t>;R1 &lt;- 4</w:t>
            </w:r>
          </w:p>
          <w:p w:rsidR="00787606" w:rsidRPr="00D02BC5" w:rsidRDefault="00D02BC5"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LEA R0,msg</w:t>
            </w:r>
          </w:p>
          <w:p w:rsidR="00787606" w:rsidRPr="00D02BC5" w:rsidRDefault="00787606" w:rsidP="00D02BC5">
            <w:pPr>
              <w:autoSpaceDE w:val="0"/>
              <w:autoSpaceDN w:val="0"/>
              <w:adjustRightInd w:val="0"/>
              <w:ind w:left="90"/>
              <w:rPr>
                <w:rFonts w:ascii="Courier New" w:hAnsi="Courier New" w:cs="Courier New"/>
                <w:color w:val="auto"/>
                <w:sz w:val="20"/>
                <w:szCs w:val="20"/>
              </w:rPr>
            </w:pPr>
            <w:proofErr w:type="gramStart"/>
            <w:r w:rsidRPr="00D02BC5">
              <w:rPr>
                <w:rFonts w:ascii="Courier New" w:hAnsi="Courier New" w:cs="Courier New"/>
                <w:color w:val="auto"/>
                <w:sz w:val="20"/>
                <w:szCs w:val="20"/>
              </w:rPr>
              <w:t>loop</w:t>
            </w:r>
            <w:proofErr w:type="gramEnd"/>
            <w:r w:rsidRPr="00D02BC5">
              <w:rPr>
                <w:rFonts w:ascii="Courier New" w:hAnsi="Courier New" w:cs="Courier New"/>
                <w:color w:val="auto"/>
                <w:sz w:val="20"/>
                <w:szCs w:val="20"/>
              </w:rPr>
              <w:t xml:space="preserve"> </w:t>
            </w:r>
            <w:r w:rsidR="00D02BC5" w:rsidRPr="00D02BC5">
              <w:rPr>
                <w:rFonts w:ascii="Courier New" w:hAnsi="Courier New" w:cs="Courier New"/>
                <w:color w:val="auto"/>
                <w:sz w:val="20"/>
                <w:szCs w:val="20"/>
              </w:rPr>
              <w:t xml:space="preserve">  </w:t>
            </w:r>
            <w:r w:rsidRPr="00D02BC5">
              <w:rPr>
                <w:rFonts w:ascii="Courier New" w:hAnsi="Courier New" w:cs="Courier New"/>
                <w:color w:val="auto"/>
                <w:sz w:val="20"/>
                <w:szCs w:val="20"/>
              </w:rPr>
              <w:t>TRAP x22</w:t>
            </w:r>
            <w:r w:rsidR="00D02BC5" w:rsidRPr="00D02BC5">
              <w:rPr>
                <w:rFonts w:ascii="Courier New" w:hAnsi="Courier New" w:cs="Courier New"/>
                <w:color w:val="auto"/>
                <w:sz w:val="20"/>
                <w:szCs w:val="20"/>
              </w:rPr>
              <w:t xml:space="preserve">    </w:t>
            </w:r>
            <w:r w:rsidR="00D02BC5">
              <w:rPr>
                <w:rFonts w:ascii="Courier New" w:hAnsi="Courier New" w:cs="Courier New"/>
                <w:color w:val="auto"/>
                <w:sz w:val="20"/>
                <w:szCs w:val="20"/>
              </w:rPr>
              <w:t xml:space="preserve">   </w:t>
            </w:r>
            <w:r w:rsidRPr="00D02BC5">
              <w:rPr>
                <w:rFonts w:ascii="Courier New" w:hAnsi="Courier New" w:cs="Courier New"/>
                <w:color w:val="auto"/>
                <w:sz w:val="20"/>
                <w:szCs w:val="20"/>
              </w:rPr>
              <w:t>;print "hi! "</w:t>
            </w:r>
          </w:p>
          <w:p w:rsidR="00787606" w:rsidRPr="00D02BC5" w:rsidRDefault="00D02BC5"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ADD ACC,ACC,#-1 ;R1--</w:t>
            </w:r>
          </w:p>
          <w:p w:rsidR="00787606" w:rsidRPr="00D02BC5" w:rsidRDefault="00D02BC5" w:rsidP="00D02BC5">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BRP loop</w:t>
            </w:r>
          </w:p>
          <w:p w:rsidR="00787606" w:rsidRPr="00D02BC5" w:rsidRDefault="00D02BC5"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JMP Next</w:t>
            </w:r>
          </w:p>
          <w:p w:rsidR="00787606" w:rsidRPr="00D02BC5" w:rsidRDefault="00787606" w:rsidP="00D02BC5">
            <w:pPr>
              <w:autoSpaceDE w:val="0"/>
              <w:autoSpaceDN w:val="0"/>
              <w:adjustRightInd w:val="0"/>
              <w:ind w:left="90"/>
              <w:rPr>
                <w:rFonts w:ascii="Courier New" w:hAnsi="Courier New" w:cs="Courier New"/>
                <w:color w:val="auto"/>
                <w:sz w:val="20"/>
                <w:szCs w:val="20"/>
              </w:rPr>
            </w:pPr>
            <w:proofErr w:type="spellStart"/>
            <w:proofErr w:type="gramStart"/>
            <w:r w:rsidRPr="00D02BC5">
              <w:rPr>
                <w:rFonts w:ascii="Courier New" w:hAnsi="Courier New" w:cs="Courier New"/>
                <w:color w:val="auto"/>
                <w:sz w:val="20"/>
                <w:szCs w:val="20"/>
              </w:rPr>
              <w:t>msg</w:t>
            </w:r>
            <w:proofErr w:type="spellEnd"/>
            <w:proofErr w:type="gramEnd"/>
            <w:r w:rsidRPr="00D02BC5">
              <w:rPr>
                <w:rFonts w:ascii="Courier New" w:hAnsi="Courier New" w:cs="Courier New"/>
                <w:color w:val="auto"/>
                <w:sz w:val="20"/>
                <w:szCs w:val="20"/>
              </w:rPr>
              <w:t xml:space="preserve"> </w:t>
            </w:r>
            <w:r w:rsidR="00D02BC5" w:rsidRPr="00D02BC5">
              <w:rPr>
                <w:rFonts w:ascii="Courier New" w:hAnsi="Courier New" w:cs="Courier New"/>
                <w:color w:val="auto"/>
                <w:sz w:val="20"/>
                <w:szCs w:val="20"/>
              </w:rPr>
              <w:t xml:space="preserve">   </w:t>
            </w:r>
            <w:r w:rsidRPr="00D02BC5">
              <w:rPr>
                <w:rFonts w:ascii="Courier New" w:hAnsi="Courier New" w:cs="Courier New"/>
                <w:color w:val="auto"/>
                <w:sz w:val="20"/>
                <w:szCs w:val="20"/>
              </w:rPr>
              <w:t>.STRZ "hi! "</w:t>
            </w:r>
          </w:p>
          <w:p w:rsidR="00787606" w:rsidRPr="00D02BC5" w:rsidRDefault="00787606"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Next</w:t>
            </w:r>
            <w:r w:rsidR="00D02BC5">
              <w:rPr>
                <w:rFonts w:ascii="Courier New" w:hAnsi="Courier New" w:cs="Courier New"/>
                <w:color w:val="auto"/>
                <w:sz w:val="20"/>
                <w:szCs w:val="20"/>
              </w:rPr>
              <w:t xml:space="preserve"> </w:t>
            </w:r>
            <w:r w:rsidRPr="00D02BC5">
              <w:rPr>
                <w:rFonts w:ascii="Courier New" w:hAnsi="Courier New" w:cs="Courier New"/>
                <w:color w:val="auto"/>
                <w:sz w:val="20"/>
                <w:szCs w:val="20"/>
              </w:rPr>
              <w:t xml:space="preserve"> </w:t>
            </w:r>
            <w:r w:rsidR="00D02BC5">
              <w:rPr>
                <w:rFonts w:ascii="Courier New" w:hAnsi="Courier New" w:cs="Courier New"/>
                <w:color w:val="auto"/>
                <w:sz w:val="20"/>
                <w:szCs w:val="20"/>
              </w:rPr>
              <w:t xml:space="preserve"> </w:t>
            </w:r>
            <w:r w:rsidRPr="00D02BC5">
              <w:rPr>
                <w:rFonts w:ascii="Courier New" w:hAnsi="Courier New" w:cs="Courier New"/>
                <w:color w:val="auto"/>
                <w:sz w:val="20"/>
                <w:szCs w:val="20"/>
              </w:rPr>
              <w:t xml:space="preserve">AND R0,R0,x0 </w:t>
            </w:r>
            <w:r w:rsidR="00D02BC5">
              <w:rPr>
                <w:rFonts w:ascii="Courier New" w:hAnsi="Courier New" w:cs="Courier New"/>
                <w:color w:val="auto"/>
                <w:sz w:val="20"/>
                <w:szCs w:val="20"/>
              </w:rPr>
              <w:t xml:space="preserve">  </w:t>
            </w:r>
            <w:r w:rsidRPr="00D02BC5">
              <w:rPr>
                <w:rFonts w:ascii="Courier New" w:hAnsi="Courier New" w:cs="Courier New"/>
                <w:color w:val="auto"/>
                <w:sz w:val="20"/>
                <w:szCs w:val="20"/>
              </w:rPr>
              <w:t>;R0 &lt;- 0</w:t>
            </w:r>
          </w:p>
          <w:p w:rsidR="00787606" w:rsidRPr="00D02BC5" w:rsidRDefault="00D02BC5" w:rsidP="00D02BC5">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 xml:space="preserve">NOT R0,R0 </w:t>
            </w: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 xml:space="preserve">;R0 &lt;- </w:t>
            </w:r>
            <w:proofErr w:type="spellStart"/>
            <w:r w:rsidR="00787606" w:rsidRPr="00D02BC5">
              <w:rPr>
                <w:rFonts w:ascii="Courier New" w:hAnsi="Courier New" w:cs="Courier New"/>
                <w:color w:val="auto"/>
                <w:sz w:val="20"/>
                <w:szCs w:val="20"/>
              </w:rPr>
              <w:t>xFFFF</w:t>
            </w:r>
            <w:proofErr w:type="spellEnd"/>
          </w:p>
          <w:p w:rsidR="00787606" w:rsidRPr="00D02BC5" w:rsidRDefault="00D02BC5" w:rsidP="00D02BC5">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ST R0,Array ;M[Array] &lt;-</w:t>
            </w:r>
            <w:proofErr w:type="spellStart"/>
            <w:r w:rsidR="00787606" w:rsidRPr="00D02BC5">
              <w:rPr>
                <w:rFonts w:ascii="Courier New" w:hAnsi="Courier New" w:cs="Courier New"/>
                <w:color w:val="auto"/>
                <w:sz w:val="20"/>
                <w:szCs w:val="20"/>
              </w:rPr>
              <w:t>xFFFF</w:t>
            </w:r>
            <w:proofErr w:type="spellEnd"/>
          </w:p>
          <w:p w:rsidR="00787606" w:rsidRPr="00D02BC5" w:rsidRDefault="00D02BC5" w:rsidP="00D02BC5">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LEA R5,Array</w:t>
            </w:r>
          </w:p>
          <w:p w:rsidR="00787606" w:rsidRPr="00D02BC5" w:rsidRDefault="00D02BC5" w:rsidP="00D02BC5">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 xml:space="preserve">LD R6,=#100 </w:t>
            </w: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;R6 &lt;= #100</w:t>
            </w:r>
          </w:p>
          <w:p w:rsidR="00787606" w:rsidRPr="00D02BC5" w:rsidRDefault="00D02BC5" w:rsidP="00D02BC5">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STR R0,R5,#1 </w:t>
            </w:r>
          </w:p>
          <w:p w:rsidR="00787606" w:rsidRPr="00D02BC5" w:rsidRDefault="00D02BC5" w:rsidP="00D02BC5">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TRAP x25</w:t>
            </w:r>
          </w:p>
          <w:p w:rsidR="00787606" w:rsidRPr="00D02BC5" w:rsidRDefault="00787606"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ACC </w:t>
            </w:r>
            <w:r w:rsidR="00D02BC5">
              <w:rPr>
                <w:rFonts w:ascii="Courier New" w:hAnsi="Courier New" w:cs="Courier New"/>
                <w:color w:val="auto"/>
                <w:sz w:val="20"/>
                <w:szCs w:val="20"/>
              </w:rPr>
              <w:t xml:space="preserve">   </w:t>
            </w:r>
            <w:r w:rsidRPr="00D02BC5">
              <w:rPr>
                <w:rFonts w:ascii="Courier New" w:hAnsi="Courier New" w:cs="Courier New"/>
                <w:color w:val="auto"/>
                <w:sz w:val="20"/>
                <w:szCs w:val="20"/>
              </w:rPr>
              <w:t>.EQU #1</w:t>
            </w:r>
          </w:p>
          <w:p w:rsidR="00787606" w:rsidRPr="00D02BC5" w:rsidRDefault="00787606"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 Scratch Space -----</w:t>
            </w:r>
          </w:p>
          <w:p w:rsidR="00787606" w:rsidRPr="00D02BC5" w:rsidRDefault="00787606"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Array .BLKW #3</w:t>
            </w:r>
          </w:p>
          <w:p w:rsidR="00787606" w:rsidRPr="00D02BC5" w:rsidRDefault="00397AFE" w:rsidP="00D02BC5">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.FILL x10</w:t>
            </w:r>
          </w:p>
          <w:p w:rsidR="00787606" w:rsidRPr="00FA7884" w:rsidRDefault="00397AFE" w:rsidP="00D02BC5">
            <w:pPr>
              <w:ind w:left="90"/>
              <w:rPr>
                <w:rFonts w:ascii="Arial" w:hAnsi="Arial" w:cs="Arial"/>
                <w:sz w:val="28"/>
                <w:szCs w:val="28"/>
              </w:rPr>
            </w:pP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.END Begin</w:t>
            </w:r>
          </w:p>
        </w:tc>
        <w:tc>
          <w:tcPr>
            <w:tcW w:w="5094" w:type="dxa"/>
          </w:tcPr>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HLab2EG30B00018</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T30B00004</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T30B122B0</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T30B2E0B7</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T30B3F022</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T30B4127F</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T30B502B3</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T30B640BC</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T30B70068</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T30B80069</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T30B90021</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T30BA0020</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T30BB0000</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T30BC5020</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T30BD903F</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T30BE30C3</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T30BFEAC3</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T30C02CC7</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T30C17141</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T30C2F025</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T30C60010</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T30C70064</w:t>
            </w:r>
          </w:p>
          <w:p w:rsidR="00787606" w:rsidRPr="00FA7884" w:rsidRDefault="00962F72" w:rsidP="00962F72">
            <w:pPr>
              <w:rPr>
                <w:rFonts w:ascii="Arial" w:hAnsi="Arial" w:cs="Arial"/>
                <w:sz w:val="28"/>
                <w:szCs w:val="28"/>
              </w:rPr>
            </w:pPr>
            <w:r w:rsidRPr="00D02BC5">
              <w:rPr>
                <w:rFonts w:ascii="Courier New" w:hAnsi="Courier New" w:cs="Courier New"/>
                <w:color w:val="auto"/>
                <w:sz w:val="20"/>
                <w:szCs w:val="20"/>
              </w:rPr>
              <w:t>E30B1</w:t>
            </w:r>
          </w:p>
        </w:tc>
      </w:tr>
      <w:tr w:rsidR="00787606" w:rsidRPr="00FA7884" w:rsidTr="00FA7884">
        <w:tc>
          <w:tcPr>
            <w:tcW w:w="5094" w:type="dxa"/>
          </w:tcPr>
          <w:p w:rsidR="00787606" w:rsidRPr="00FA7884" w:rsidRDefault="00787606" w:rsidP="00FA7884">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5094" w:type="dxa"/>
          </w:tcPr>
          <w:p w:rsidR="00787606" w:rsidRPr="00DC1940" w:rsidRDefault="00787606" w:rsidP="00787606">
            <w:pPr>
              <w:rPr>
                <w:rFonts w:ascii="Arial" w:hAnsi="Arial" w:cs="Arial"/>
                <w:sz w:val="28"/>
                <w:szCs w:val="28"/>
              </w:rPr>
            </w:pPr>
          </w:p>
        </w:tc>
      </w:tr>
    </w:tbl>
    <w:p w:rsidR="00787606" w:rsidRDefault="00787606" w:rsidP="00787606">
      <w:pPr>
        <w:ind w:left="720"/>
        <w:rPr>
          <w:rFonts w:ascii="Arial" w:hAnsi="Arial" w:cs="Arial"/>
          <w:sz w:val="28"/>
          <w:szCs w:val="28"/>
        </w:rPr>
      </w:pPr>
    </w:p>
    <w:p w:rsidR="00AD62EF" w:rsidRPr="002E2CE6" w:rsidRDefault="00F10951" w:rsidP="00EA5042">
      <w:pPr>
        <w:pStyle w:val="Heading3"/>
        <w:numPr>
          <w:ilvl w:val="1"/>
          <w:numId w:val="9"/>
        </w:numPr>
        <w:ind w:left="900"/>
        <w:rPr>
          <w:rFonts w:asciiTheme="majorHAnsi" w:hAnsiTheme="majorHAnsi"/>
          <w:b w:val="0"/>
          <w:i/>
          <w:sz w:val="24"/>
          <w:szCs w:val="24"/>
        </w:rPr>
      </w:pPr>
      <w:bookmarkStart w:id="10" w:name="_Toc285641444"/>
      <w:r>
        <w:rPr>
          <w:rFonts w:asciiTheme="majorHAnsi" w:hAnsiTheme="majorHAnsi"/>
          <w:b w:val="0"/>
          <w:sz w:val="24"/>
          <w:szCs w:val="24"/>
        </w:rPr>
        <w:t xml:space="preserve">Absolute </w:t>
      </w:r>
      <w:r w:rsidR="00CE466C">
        <w:rPr>
          <w:rFonts w:asciiTheme="majorHAnsi" w:hAnsiTheme="majorHAnsi"/>
          <w:b w:val="0"/>
          <w:sz w:val="24"/>
          <w:szCs w:val="24"/>
        </w:rPr>
        <w:t>P</w:t>
      </w:r>
      <w:r>
        <w:rPr>
          <w:rFonts w:asciiTheme="majorHAnsi" w:hAnsiTheme="majorHAnsi"/>
          <w:b w:val="0"/>
          <w:sz w:val="24"/>
          <w:szCs w:val="24"/>
        </w:rPr>
        <w:t>rogram</w:t>
      </w:r>
      <w:bookmarkEnd w:id="10"/>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50"/>
        <w:gridCol w:w="4718"/>
      </w:tblGrid>
      <w:tr w:rsidR="00AD62EF" w:rsidRPr="00FA7884" w:rsidTr="008B3316">
        <w:tc>
          <w:tcPr>
            <w:tcW w:w="5094" w:type="dxa"/>
          </w:tcPr>
          <w:p w:rsidR="00AD62EF" w:rsidRPr="002E2CE6" w:rsidRDefault="00AD62EF" w:rsidP="008B3316">
            <w:pPr>
              <w:jc w:val="center"/>
              <w:rPr>
                <w:rFonts w:asciiTheme="minorHAnsi" w:hAnsiTheme="minorHAnsi" w:cstheme="minorHAnsi"/>
              </w:rPr>
            </w:pPr>
            <w:r w:rsidRPr="002E2CE6">
              <w:rPr>
                <w:rFonts w:asciiTheme="minorHAnsi" w:hAnsiTheme="minorHAnsi" w:cstheme="minorHAnsi"/>
              </w:rPr>
              <w:t>Assembly</w:t>
            </w:r>
          </w:p>
        </w:tc>
        <w:tc>
          <w:tcPr>
            <w:tcW w:w="5094" w:type="dxa"/>
          </w:tcPr>
          <w:p w:rsidR="00AD62EF" w:rsidRPr="002E2CE6" w:rsidRDefault="00AD62EF" w:rsidP="008B3316">
            <w:pPr>
              <w:jc w:val="center"/>
              <w:rPr>
                <w:rFonts w:asciiTheme="minorHAnsi" w:hAnsiTheme="minorHAnsi" w:cstheme="minorHAnsi"/>
              </w:rPr>
            </w:pPr>
            <w:r w:rsidRPr="002E2CE6">
              <w:rPr>
                <w:rFonts w:asciiTheme="minorHAnsi" w:hAnsiTheme="minorHAnsi" w:cstheme="minorHAnsi"/>
              </w:rPr>
              <w:t>Object File</w:t>
            </w:r>
          </w:p>
        </w:tc>
      </w:tr>
      <w:tr w:rsidR="00AD62EF" w:rsidRPr="00FA7884" w:rsidTr="008B3316">
        <w:tc>
          <w:tcPr>
            <w:tcW w:w="5094" w:type="dxa"/>
          </w:tcPr>
          <w:p w:rsidR="00AD62EF" w:rsidRPr="00E6597D" w:rsidRDefault="00AD62EF" w:rsidP="008B3316">
            <w:pPr>
              <w:autoSpaceDE w:val="0"/>
              <w:autoSpaceDN w:val="0"/>
              <w:adjustRightInd w:val="0"/>
              <w:ind w:left="720"/>
              <w:rPr>
                <w:rFonts w:ascii="Courier New" w:hAnsi="Courier New" w:cs="Courier New"/>
                <w:color w:val="auto"/>
                <w:sz w:val="20"/>
                <w:szCs w:val="20"/>
              </w:rPr>
            </w:pPr>
            <w:r w:rsidRPr="00E6597D">
              <w:rPr>
                <w:rFonts w:ascii="Courier New" w:hAnsi="Courier New" w:cs="Courier New"/>
                <w:color w:val="auto"/>
                <w:sz w:val="20"/>
                <w:szCs w:val="20"/>
              </w:rPr>
              <w:t>.ORIG x30</w:t>
            </w:r>
            <w:r w:rsidR="00AA4738" w:rsidRPr="00E6597D">
              <w:rPr>
                <w:rFonts w:ascii="Courier New" w:hAnsi="Courier New" w:cs="Courier New"/>
                <w:color w:val="auto"/>
                <w:sz w:val="20"/>
                <w:szCs w:val="20"/>
              </w:rPr>
              <w:t>0</w:t>
            </w:r>
            <w:r w:rsidRPr="00E6597D">
              <w:rPr>
                <w:rFonts w:ascii="Courier New" w:hAnsi="Courier New" w:cs="Courier New"/>
                <w:color w:val="auto"/>
                <w:sz w:val="20"/>
                <w:szCs w:val="20"/>
              </w:rPr>
              <w:t>0</w:t>
            </w:r>
          </w:p>
          <w:p w:rsidR="00AD62EF" w:rsidRPr="00E6597D" w:rsidRDefault="00AD62EF" w:rsidP="008B3316">
            <w:pPr>
              <w:autoSpaceDE w:val="0"/>
              <w:autoSpaceDN w:val="0"/>
              <w:adjustRightInd w:val="0"/>
              <w:ind w:left="720"/>
              <w:rPr>
                <w:rFonts w:ascii="Courier New" w:hAnsi="Courier New" w:cs="Courier New"/>
                <w:color w:val="auto"/>
                <w:sz w:val="20"/>
                <w:szCs w:val="20"/>
              </w:rPr>
            </w:pPr>
          </w:p>
          <w:p w:rsidR="00AD62EF" w:rsidRPr="00E6597D" w:rsidRDefault="00E6597D" w:rsidP="008B3316">
            <w:pPr>
              <w:rPr>
                <w:rFonts w:ascii="Courier New" w:hAnsi="Courier New" w:cs="Courier New"/>
                <w:sz w:val="20"/>
                <w:szCs w:val="20"/>
              </w:rPr>
            </w:pPr>
            <w:r>
              <w:rPr>
                <w:rFonts w:ascii="Courier New" w:hAnsi="Courier New" w:cs="Courier New"/>
                <w:color w:val="auto"/>
                <w:sz w:val="20"/>
                <w:szCs w:val="20"/>
              </w:rPr>
              <w:t xml:space="preserve">      </w:t>
            </w:r>
            <w:r w:rsidR="00AD62EF" w:rsidRPr="00E6597D">
              <w:rPr>
                <w:rFonts w:ascii="Courier New" w:hAnsi="Courier New" w:cs="Courier New"/>
                <w:color w:val="auto"/>
                <w:sz w:val="20"/>
                <w:szCs w:val="20"/>
              </w:rPr>
              <w:t>.END Begin</w:t>
            </w:r>
          </w:p>
        </w:tc>
        <w:tc>
          <w:tcPr>
            <w:tcW w:w="5094" w:type="dxa"/>
          </w:tcPr>
          <w:p w:rsidR="00AD62EF" w:rsidRPr="00E6597D" w:rsidRDefault="00AD62EF" w:rsidP="008B3316">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H30</w:t>
            </w:r>
            <w:r w:rsidR="00AA4738" w:rsidRPr="00E6597D">
              <w:rPr>
                <w:rFonts w:ascii="Courier New" w:hAnsi="Courier New" w:cs="Courier New"/>
                <w:color w:val="auto"/>
                <w:sz w:val="20"/>
                <w:szCs w:val="20"/>
              </w:rPr>
              <w:t>0</w:t>
            </w:r>
            <w:r w:rsidRPr="00E6597D">
              <w:rPr>
                <w:rFonts w:ascii="Courier New" w:hAnsi="Courier New" w:cs="Courier New"/>
                <w:color w:val="auto"/>
                <w:sz w:val="20"/>
                <w:szCs w:val="20"/>
              </w:rPr>
              <w:t>000</w:t>
            </w:r>
            <w:r w:rsidR="00E6597D">
              <w:rPr>
                <w:rFonts w:ascii="Courier New" w:hAnsi="Courier New" w:cs="Courier New"/>
                <w:color w:val="auto"/>
                <w:sz w:val="20"/>
                <w:szCs w:val="20"/>
              </w:rPr>
              <w:t>03</w:t>
            </w:r>
          </w:p>
          <w:p w:rsidR="00AD62EF" w:rsidRPr="00E6597D" w:rsidRDefault="00AD62EF" w:rsidP="008B3316">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T30</w:t>
            </w:r>
            <w:r w:rsidR="00AA4738" w:rsidRPr="00E6597D">
              <w:rPr>
                <w:rFonts w:ascii="Courier New" w:hAnsi="Courier New" w:cs="Courier New"/>
                <w:color w:val="auto"/>
                <w:sz w:val="20"/>
                <w:szCs w:val="20"/>
              </w:rPr>
              <w:t>0</w:t>
            </w:r>
            <w:r w:rsidRPr="00E6597D">
              <w:rPr>
                <w:rFonts w:ascii="Courier New" w:hAnsi="Courier New" w:cs="Courier New"/>
                <w:color w:val="auto"/>
                <w:sz w:val="20"/>
                <w:szCs w:val="20"/>
              </w:rPr>
              <w:t>00004</w:t>
            </w:r>
          </w:p>
          <w:p w:rsidR="00AD62EF" w:rsidRPr="00E6597D" w:rsidRDefault="00AD62EF" w:rsidP="00AA4738">
            <w:pPr>
              <w:rPr>
                <w:rFonts w:ascii="Courier New" w:hAnsi="Courier New" w:cs="Courier New"/>
                <w:sz w:val="20"/>
                <w:szCs w:val="20"/>
              </w:rPr>
            </w:pPr>
            <w:r w:rsidRPr="00E6597D">
              <w:rPr>
                <w:rFonts w:ascii="Courier New" w:hAnsi="Courier New" w:cs="Courier New"/>
                <w:color w:val="auto"/>
                <w:sz w:val="20"/>
                <w:szCs w:val="20"/>
              </w:rPr>
              <w:t>E30</w:t>
            </w:r>
            <w:r w:rsidR="00AA4738" w:rsidRPr="00E6597D">
              <w:rPr>
                <w:rFonts w:ascii="Courier New" w:hAnsi="Courier New" w:cs="Courier New"/>
                <w:color w:val="auto"/>
                <w:sz w:val="20"/>
                <w:szCs w:val="20"/>
              </w:rPr>
              <w:t>01</w:t>
            </w:r>
          </w:p>
        </w:tc>
      </w:tr>
      <w:tr w:rsidR="00AD62EF" w:rsidRPr="00FA7884" w:rsidTr="008B3316">
        <w:tc>
          <w:tcPr>
            <w:tcW w:w="5094" w:type="dxa"/>
          </w:tcPr>
          <w:p w:rsidR="00AD62EF" w:rsidRPr="00FA7884" w:rsidRDefault="00AD62EF" w:rsidP="008B3316">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5094" w:type="dxa"/>
          </w:tcPr>
          <w:p w:rsidR="00AD62EF" w:rsidRPr="00DC1940" w:rsidRDefault="00AD62EF" w:rsidP="008B3316">
            <w:pPr>
              <w:rPr>
                <w:rFonts w:ascii="Arial" w:hAnsi="Arial" w:cs="Arial"/>
                <w:sz w:val="28"/>
                <w:szCs w:val="28"/>
              </w:rPr>
            </w:pPr>
          </w:p>
        </w:tc>
      </w:tr>
    </w:tbl>
    <w:p w:rsidR="00AD62EF" w:rsidRDefault="00F10951" w:rsidP="000B1AB2">
      <w:pPr>
        <w:pStyle w:val="Heading3"/>
        <w:numPr>
          <w:ilvl w:val="1"/>
          <w:numId w:val="9"/>
        </w:numPr>
        <w:tabs>
          <w:tab w:val="left" w:pos="900"/>
        </w:tabs>
        <w:ind w:left="900"/>
        <w:rPr>
          <w:rFonts w:asciiTheme="majorHAnsi" w:hAnsiTheme="majorHAnsi"/>
          <w:b w:val="0"/>
          <w:sz w:val="24"/>
          <w:szCs w:val="24"/>
        </w:rPr>
      </w:pPr>
      <w:bookmarkStart w:id="11" w:name="_Toc285641445"/>
      <w:r w:rsidRPr="00710777">
        <w:rPr>
          <w:rFonts w:asciiTheme="majorHAnsi" w:hAnsiTheme="majorHAnsi"/>
          <w:b w:val="0"/>
          <w:sz w:val="24"/>
          <w:szCs w:val="24"/>
        </w:rPr>
        <w:t>Relative Program</w:t>
      </w:r>
      <w:bookmarkEnd w:id="11"/>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50"/>
        <w:gridCol w:w="4718"/>
      </w:tblGrid>
      <w:tr w:rsidR="000B1AB2" w:rsidRPr="00FA7884" w:rsidTr="0013734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Assembly</w:t>
            </w:r>
          </w:p>
        </w:t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Object File</w:t>
            </w:r>
          </w:p>
        </w:tc>
      </w:tr>
      <w:tr w:rsidR="000B1AB2" w:rsidRPr="00FA7884" w:rsidTr="0013734C">
        <w:tc>
          <w:tcPr>
            <w:tcW w:w="5094" w:type="dxa"/>
          </w:tcPr>
          <w:p w:rsidR="000B1AB2" w:rsidRPr="00E6597D" w:rsidRDefault="000B1AB2" w:rsidP="0013734C">
            <w:pPr>
              <w:autoSpaceDE w:val="0"/>
              <w:autoSpaceDN w:val="0"/>
              <w:adjustRightInd w:val="0"/>
              <w:ind w:left="720"/>
              <w:rPr>
                <w:rFonts w:ascii="Courier New" w:hAnsi="Courier New" w:cs="Courier New"/>
                <w:color w:val="auto"/>
                <w:sz w:val="20"/>
                <w:szCs w:val="20"/>
              </w:rPr>
            </w:pPr>
            <w:r w:rsidRPr="00E6597D">
              <w:rPr>
                <w:rFonts w:ascii="Courier New" w:hAnsi="Courier New" w:cs="Courier New"/>
                <w:color w:val="auto"/>
                <w:sz w:val="20"/>
                <w:szCs w:val="20"/>
              </w:rPr>
              <w:t>.ORIG x3000</w:t>
            </w:r>
          </w:p>
          <w:p w:rsidR="000B1AB2" w:rsidRPr="00E6597D" w:rsidRDefault="000B1AB2" w:rsidP="0013734C">
            <w:pPr>
              <w:autoSpaceDE w:val="0"/>
              <w:autoSpaceDN w:val="0"/>
              <w:adjustRightInd w:val="0"/>
              <w:ind w:left="720"/>
              <w:rPr>
                <w:rFonts w:ascii="Courier New" w:hAnsi="Courier New" w:cs="Courier New"/>
                <w:color w:val="auto"/>
                <w:sz w:val="20"/>
                <w:szCs w:val="20"/>
              </w:rPr>
            </w:pPr>
          </w:p>
          <w:p w:rsidR="000B1AB2" w:rsidRPr="00E6597D" w:rsidRDefault="000B1AB2" w:rsidP="0013734C">
            <w:pPr>
              <w:rPr>
                <w:rFonts w:ascii="Courier New" w:hAnsi="Courier New" w:cs="Courier New"/>
                <w:sz w:val="20"/>
                <w:szCs w:val="20"/>
              </w:rPr>
            </w:pPr>
            <w:r>
              <w:rPr>
                <w:rFonts w:ascii="Courier New" w:hAnsi="Courier New" w:cs="Courier New"/>
                <w:color w:val="auto"/>
                <w:sz w:val="20"/>
                <w:szCs w:val="20"/>
              </w:rPr>
              <w:t xml:space="preserve">      </w:t>
            </w:r>
            <w:r w:rsidRPr="00E6597D">
              <w:rPr>
                <w:rFonts w:ascii="Courier New" w:hAnsi="Courier New" w:cs="Courier New"/>
                <w:color w:val="auto"/>
                <w:sz w:val="20"/>
                <w:szCs w:val="20"/>
              </w:rPr>
              <w:t>.END Begin</w:t>
            </w:r>
          </w:p>
        </w:tc>
        <w:tc>
          <w:tcPr>
            <w:tcW w:w="5094" w:type="dxa"/>
          </w:tcPr>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H300000</w:t>
            </w:r>
            <w:r>
              <w:rPr>
                <w:rFonts w:ascii="Courier New" w:hAnsi="Courier New" w:cs="Courier New"/>
                <w:color w:val="auto"/>
                <w:sz w:val="20"/>
                <w:szCs w:val="20"/>
              </w:rPr>
              <w:t>03</w:t>
            </w:r>
          </w:p>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T30000004</w:t>
            </w:r>
          </w:p>
          <w:p w:rsidR="000B1AB2" w:rsidRPr="00E6597D" w:rsidRDefault="000B1AB2" w:rsidP="0013734C">
            <w:pPr>
              <w:rPr>
                <w:rFonts w:ascii="Courier New" w:hAnsi="Courier New" w:cs="Courier New"/>
                <w:sz w:val="20"/>
                <w:szCs w:val="20"/>
              </w:rPr>
            </w:pPr>
            <w:r w:rsidRPr="00E6597D">
              <w:rPr>
                <w:rFonts w:ascii="Courier New" w:hAnsi="Courier New" w:cs="Courier New"/>
                <w:color w:val="auto"/>
                <w:sz w:val="20"/>
                <w:szCs w:val="20"/>
              </w:rPr>
              <w:t>E3001</w:t>
            </w:r>
          </w:p>
        </w:tc>
      </w:tr>
      <w:tr w:rsidR="000B1AB2" w:rsidRPr="00FA7884" w:rsidTr="0013734C">
        <w:tc>
          <w:tcPr>
            <w:tcW w:w="5094" w:type="dxa"/>
          </w:tcPr>
          <w:p w:rsidR="000B1AB2" w:rsidRPr="00FA7884" w:rsidRDefault="000B1AB2" w:rsidP="0013734C">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5094" w:type="dxa"/>
          </w:tcPr>
          <w:p w:rsidR="000B1AB2" w:rsidRPr="00DC1940" w:rsidRDefault="000B1AB2" w:rsidP="0013734C">
            <w:pPr>
              <w:rPr>
                <w:rFonts w:ascii="Arial" w:hAnsi="Arial" w:cs="Arial"/>
                <w:sz w:val="28"/>
                <w:szCs w:val="28"/>
              </w:rPr>
            </w:pPr>
          </w:p>
        </w:tc>
      </w:tr>
    </w:tbl>
    <w:p w:rsidR="000B1AB2" w:rsidRPr="000B1AB2" w:rsidRDefault="000B1AB2" w:rsidP="000B1AB2"/>
    <w:p w:rsidR="00F10951" w:rsidRDefault="00F10951" w:rsidP="000B1AB2">
      <w:pPr>
        <w:pStyle w:val="Heading3"/>
        <w:numPr>
          <w:ilvl w:val="1"/>
          <w:numId w:val="9"/>
        </w:numPr>
        <w:ind w:left="900"/>
        <w:rPr>
          <w:rFonts w:asciiTheme="majorHAnsi" w:hAnsiTheme="majorHAnsi"/>
          <w:b w:val="0"/>
          <w:sz w:val="24"/>
          <w:szCs w:val="24"/>
        </w:rPr>
      </w:pPr>
      <w:bookmarkStart w:id="12" w:name="_Toc285641446"/>
      <w:r w:rsidRPr="00710777">
        <w:rPr>
          <w:rFonts w:asciiTheme="majorHAnsi" w:hAnsiTheme="majorHAnsi"/>
          <w:b w:val="0"/>
          <w:sz w:val="24"/>
          <w:szCs w:val="24"/>
        </w:rPr>
        <w:t xml:space="preserve">Absolute </w:t>
      </w:r>
      <w:r w:rsidR="00CE466C">
        <w:rPr>
          <w:rFonts w:asciiTheme="majorHAnsi" w:hAnsiTheme="majorHAnsi"/>
          <w:b w:val="0"/>
          <w:sz w:val="24"/>
          <w:szCs w:val="24"/>
        </w:rPr>
        <w:t>Program U</w:t>
      </w:r>
      <w:r w:rsidRPr="00710777">
        <w:rPr>
          <w:rFonts w:asciiTheme="majorHAnsi" w:hAnsiTheme="majorHAnsi"/>
          <w:b w:val="0"/>
          <w:sz w:val="24"/>
          <w:szCs w:val="24"/>
        </w:rPr>
        <w:t xml:space="preserve">sing </w:t>
      </w:r>
      <w:r w:rsidR="00CE466C">
        <w:rPr>
          <w:rFonts w:asciiTheme="majorHAnsi" w:hAnsiTheme="majorHAnsi"/>
          <w:b w:val="0"/>
          <w:sz w:val="24"/>
          <w:szCs w:val="24"/>
        </w:rPr>
        <w:t>E</w:t>
      </w:r>
      <w:r w:rsidR="00E73045">
        <w:rPr>
          <w:rFonts w:asciiTheme="majorHAnsi" w:hAnsiTheme="majorHAnsi"/>
          <w:b w:val="0"/>
          <w:sz w:val="24"/>
          <w:szCs w:val="24"/>
        </w:rPr>
        <w:t>ach</w:t>
      </w:r>
      <w:r w:rsidR="00CE466C">
        <w:rPr>
          <w:rFonts w:asciiTheme="majorHAnsi" w:hAnsiTheme="majorHAnsi"/>
          <w:b w:val="0"/>
          <w:sz w:val="24"/>
          <w:szCs w:val="24"/>
        </w:rPr>
        <w:t xml:space="preserve"> Machine-</w:t>
      </w:r>
      <w:r w:rsidRPr="00710777">
        <w:rPr>
          <w:rFonts w:asciiTheme="majorHAnsi" w:hAnsiTheme="majorHAnsi"/>
          <w:b w:val="0"/>
          <w:sz w:val="24"/>
          <w:szCs w:val="24"/>
        </w:rPr>
        <w:t>op</w:t>
      </w:r>
      <w:bookmarkEnd w:id="12"/>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50"/>
        <w:gridCol w:w="4718"/>
      </w:tblGrid>
      <w:tr w:rsidR="000B1AB2" w:rsidRPr="00FA7884" w:rsidTr="0013734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lastRenderedPageBreak/>
              <w:t>Assembly</w:t>
            </w:r>
          </w:p>
        </w:t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Object File</w:t>
            </w:r>
          </w:p>
        </w:tc>
      </w:tr>
      <w:tr w:rsidR="000B1AB2" w:rsidRPr="00FA7884" w:rsidTr="0013734C">
        <w:tc>
          <w:tcPr>
            <w:tcW w:w="5094" w:type="dxa"/>
          </w:tcPr>
          <w:p w:rsidR="000B1AB2" w:rsidRPr="00E6597D" w:rsidRDefault="000B1AB2" w:rsidP="0013734C">
            <w:pPr>
              <w:autoSpaceDE w:val="0"/>
              <w:autoSpaceDN w:val="0"/>
              <w:adjustRightInd w:val="0"/>
              <w:ind w:left="720"/>
              <w:rPr>
                <w:rFonts w:ascii="Courier New" w:hAnsi="Courier New" w:cs="Courier New"/>
                <w:color w:val="auto"/>
                <w:sz w:val="20"/>
                <w:szCs w:val="20"/>
              </w:rPr>
            </w:pPr>
            <w:r w:rsidRPr="00E6597D">
              <w:rPr>
                <w:rFonts w:ascii="Courier New" w:hAnsi="Courier New" w:cs="Courier New"/>
                <w:color w:val="auto"/>
                <w:sz w:val="20"/>
                <w:szCs w:val="20"/>
              </w:rPr>
              <w:t>.ORIG x3000</w:t>
            </w:r>
          </w:p>
          <w:p w:rsidR="000B1AB2" w:rsidRPr="00E6597D" w:rsidRDefault="000B1AB2" w:rsidP="0013734C">
            <w:pPr>
              <w:autoSpaceDE w:val="0"/>
              <w:autoSpaceDN w:val="0"/>
              <w:adjustRightInd w:val="0"/>
              <w:ind w:left="720"/>
              <w:rPr>
                <w:rFonts w:ascii="Courier New" w:hAnsi="Courier New" w:cs="Courier New"/>
                <w:color w:val="auto"/>
                <w:sz w:val="20"/>
                <w:szCs w:val="20"/>
              </w:rPr>
            </w:pPr>
          </w:p>
          <w:p w:rsidR="000B1AB2" w:rsidRPr="00E6597D" w:rsidRDefault="000B1AB2" w:rsidP="0013734C">
            <w:pPr>
              <w:rPr>
                <w:rFonts w:ascii="Courier New" w:hAnsi="Courier New" w:cs="Courier New"/>
                <w:sz w:val="20"/>
                <w:szCs w:val="20"/>
              </w:rPr>
            </w:pPr>
            <w:r>
              <w:rPr>
                <w:rFonts w:ascii="Courier New" w:hAnsi="Courier New" w:cs="Courier New"/>
                <w:color w:val="auto"/>
                <w:sz w:val="20"/>
                <w:szCs w:val="20"/>
              </w:rPr>
              <w:t xml:space="preserve">      </w:t>
            </w:r>
            <w:r w:rsidRPr="00E6597D">
              <w:rPr>
                <w:rFonts w:ascii="Courier New" w:hAnsi="Courier New" w:cs="Courier New"/>
                <w:color w:val="auto"/>
                <w:sz w:val="20"/>
                <w:szCs w:val="20"/>
              </w:rPr>
              <w:t>.END Begin</w:t>
            </w:r>
          </w:p>
        </w:tc>
        <w:tc>
          <w:tcPr>
            <w:tcW w:w="5094" w:type="dxa"/>
          </w:tcPr>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H300000</w:t>
            </w:r>
            <w:r>
              <w:rPr>
                <w:rFonts w:ascii="Courier New" w:hAnsi="Courier New" w:cs="Courier New"/>
                <w:color w:val="auto"/>
                <w:sz w:val="20"/>
                <w:szCs w:val="20"/>
              </w:rPr>
              <w:t>03</w:t>
            </w:r>
          </w:p>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T30000004</w:t>
            </w:r>
          </w:p>
          <w:p w:rsidR="000B1AB2" w:rsidRPr="00E6597D" w:rsidRDefault="000B1AB2" w:rsidP="0013734C">
            <w:pPr>
              <w:rPr>
                <w:rFonts w:ascii="Courier New" w:hAnsi="Courier New" w:cs="Courier New"/>
                <w:sz w:val="20"/>
                <w:szCs w:val="20"/>
              </w:rPr>
            </w:pPr>
            <w:r w:rsidRPr="00E6597D">
              <w:rPr>
                <w:rFonts w:ascii="Courier New" w:hAnsi="Courier New" w:cs="Courier New"/>
                <w:color w:val="auto"/>
                <w:sz w:val="20"/>
                <w:szCs w:val="20"/>
              </w:rPr>
              <w:t>E3001</w:t>
            </w:r>
          </w:p>
        </w:tc>
      </w:tr>
      <w:tr w:rsidR="000B1AB2" w:rsidRPr="00FA7884" w:rsidTr="0013734C">
        <w:tc>
          <w:tcPr>
            <w:tcW w:w="5094" w:type="dxa"/>
          </w:tcPr>
          <w:p w:rsidR="000B1AB2" w:rsidRPr="00FA7884" w:rsidRDefault="000B1AB2" w:rsidP="0013734C">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5094" w:type="dxa"/>
          </w:tcPr>
          <w:p w:rsidR="000B1AB2" w:rsidRPr="00DC1940" w:rsidRDefault="000B1AB2" w:rsidP="0013734C">
            <w:pPr>
              <w:rPr>
                <w:rFonts w:ascii="Arial" w:hAnsi="Arial" w:cs="Arial"/>
                <w:sz w:val="28"/>
                <w:szCs w:val="28"/>
              </w:rPr>
            </w:pPr>
          </w:p>
        </w:tc>
      </w:tr>
    </w:tbl>
    <w:p w:rsidR="000B1AB2" w:rsidRPr="000B1AB2" w:rsidRDefault="000B1AB2" w:rsidP="000B1AB2"/>
    <w:p w:rsidR="00F10951" w:rsidRDefault="00F10951" w:rsidP="000B1AB2">
      <w:pPr>
        <w:pStyle w:val="Heading3"/>
        <w:numPr>
          <w:ilvl w:val="1"/>
          <w:numId w:val="9"/>
        </w:numPr>
        <w:tabs>
          <w:tab w:val="left" w:pos="900"/>
        </w:tabs>
        <w:ind w:left="900"/>
        <w:rPr>
          <w:rFonts w:asciiTheme="majorHAnsi" w:hAnsiTheme="majorHAnsi"/>
          <w:b w:val="0"/>
          <w:sz w:val="24"/>
          <w:szCs w:val="24"/>
        </w:rPr>
      </w:pPr>
      <w:bookmarkStart w:id="13" w:name="_Toc285641447"/>
      <w:r w:rsidRPr="00710777">
        <w:rPr>
          <w:rFonts w:asciiTheme="majorHAnsi" w:hAnsiTheme="majorHAnsi"/>
          <w:b w:val="0"/>
          <w:sz w:val="24"/>
          <w:szCs w:val="24"/>
        </w:rPr>
        <w:t xml:space="preserve">Relative </w:t>
      </w:r>
      <w:r w:rsidR="00CE466C">
        <w:rPr>
          <w:rFonts w:asciiTheme="majorHAnsi" w:hAnsiTheme="majorHAnsi"/>
          <w:b w:val="0"/>
          <w:sz w:val="24"/>
          <w:szCs w:val="24"/>
        </w:rPr>
        <w:t>Program U</w:t>
      </w:r>
      <w:r w:rsidRPr="00710777">
        <w:rPr>
          <w:rFonts w:asciiTheme="majorHAnsi" w:hAnsiTheme="majorHAnsi"/>
          <w:b w:val="0"/>
          <w:sz w:val="24"/>
          <w:szCs w:val="24"/>
        </w:rPr>
        <w:t xml:space="preserve">sing </w:t>
      </w:r>
      <w:r w:rsidR="00CE466C">
        <w:rPr>
          <w:rFonts w:asciiTheme="majorHAnsi" w:hAnsiTheme="majorHAnsi"/>
          <w:b w:val="0"/>
          <w:sz w:val="24"/>
          <w:szCs w:val="24"/>
        </w:rPr>
        <w:t>E</w:t>
      </w:r>
      <w:r w:rsidR="00E73045">
        <w:rPr>
          <w:rFonts w:asciiTheme="majorHAnsi" w:hAnsiTheme="majorHAnsi"/>
          <w:b w:val="0"/>
          <w:sz w:val="24"/>
          <w:szCs w:val="24"/>
        </w:rPr>
        <w:t>ach</w:t>
      </w:r>
      <w:r w:rsidRPr="00710777">
        <w:rPr>
          <w:rFonts w:asciiTheme="majorHAnsi" w:hAnsiTheme="majorHAnsi"/>
          <w:b w:val="0"/>
          <w:sz w:val="24"/>
          <w:szCs w:val="24"/>
        </w:rPr>
        <w:t xml:space="preserve"> </w:t>
      </w:r>
      <w:r w:rsidR="00CE466C">
        <w:rPr>
          <w:rFonts w:asciiTheme="majorHAnsi" w:hAnsiTheme="majorHAnsi"/>
          <w:b w:val="0"/>
          <w:sz w:val="24"/>
          <w:szCs w:val="24"/>
        </w:rPr>
        <w:t>M</w:t>
      </w:r>
      <w:r w:rsidRPr="00710777">
        <w:rPr>
          <w:rFonts w:asciiTheme="majorHAnsi" w:hAnsiTheme="majorHAnsi"/>
          <w:b w:val="0"/>
          <w:sz w:val="24"/>
          <w:szCs w:val="24"/>
        </w:rPr>
        <w:t>achine</w:t>
      </w:r>
      <w:r w:rsidR="00CE466C">
        <w:rPr>
          <w:rFonts w:asciiTheme="majorHAnsi" w:hAnsiTheme="majorHAnsi"/>
          <w:b w:val="0"/>
          <w:sz w:val="24"/>
          <w:szCs w:val="24"/>
        </w:rPr>
        <w:t>-</w:t>
      </w:r>
      <w:r w:rsidRPr="00710777">
        <w:rPr>
          <w:rFonts w:asciiTheme="majorHAnsi" w:hAnsiTheme="majorHAnsi"/>
          <w:b w:val="0"/>
          <w:sz w:val="24"/>
          <w:szCs w:val="24"/>
        </w:rPr>
        <w:t>op</w:t>
      </w:r>
      <w:bookmarkEnd w:id="13"/>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50"/>
        <w:gridCol w:w="4718"/>
      </w:tblGrid>
      <w:tr w:rsidR="000B1AB2" w:rsidRPr="00FA7884" w:rsidTr="0013734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Assembly</w:t>
            </w:r>
          </w:p>
        </w:t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Object File</w:t>
            </w:r>
          </w:p>
        </w:tc>
      </w:tr>
      <w:tr w:rsidR="000B1AB2" w:rsidRPr="00FA7884" w:rsidTr="0013734C">
        <w:tc>
          <w:tcPr>
            <w:tcW w:w="5094" w:type="dxa"/>
          </w:tcPr>
          <w:p w:rsidR="000B1AB2" w:rsidRPr="00E6597D" w:rsidRDefault="000B1AB2" w:rsidP="0013734C">
            <w:pPr>
              <w:autoSpaceDE w:val="0"/>
              <w:autoSpaceDN w:val="0"/>
              <w:adjustRightInd w:val="0"/>
              <w:ind w:left="720"/>
              <w:rPr>
                <w:rFonts w:ascii="Courier New" w:hAnsi="Courier New" w:cs="Courier New"/>
                <w:color w:val="auto"/>
                <w:sz w:val="20"/>
                <w:szCs w:val="20"/>
              </w:rPr>
            </w:pPr>
            <w:r w:rsidRPr="00E6597D">
              <w:rPr>
                <w:rFonts w:ascii="Courier New" w:hAnsi="Courier New" w:cs="Courier New"/>
                <w:color w:val="auto"/>
                <w:sz w:val="20"/>
                <w:szCs w:val="20"/>
              </w:rPr>
              <w:t>.ORIG x3000</w:t>
            </w:r>
          </w:p>
          <w:p w:rsidR="000B1AB2" w:rsidRPr="00E6597D" w:rsidRDefault="000B1AB2" w:rsidP="0013734C">
            <w:pPr>
              <w:autoSpaceDE w:val="0"/>
              <w:autoSpaceDN w:val="0"/>
              <w:adjustRightInd w:val="0"/>
              <w:ind w:left="720"/>
              <w:rPr>
                <w:rFonts w:ascii="Courier New" w:hAnsi="Courier New" w:cs="Courier New"/>
                <w:color w:val="auto"/>
                <w:sz w:val="20"/>
                <w:szCs w:val="20"/>
              </w:rPr>
            </w:pPr>
          </w:p>
          <w:p w:rsidR="000B1AB2" w:rsidRPr="00E6597D" w:rsidRDefault="000B1AB2" w:rsidP="0013734C">
            <w:pPr>
              <w:rPr>
                <w:rFonts w:ascii="Courier New" w:hAnsi="Courier New" w:cs="Courier New"/>
                <w:sz w:val="20"/>
                <w:szCs w:val="20"/>
              </w:rPr>
            </w:pPr>
            <w:r>
              <w:rPr>
                <w:rFonts w:ascii="Courier New" w:hAnsi="Courier New" w:cs="Courier New"/>
                <w:color w:val="auto"/>
                <w:sz w:val="20"/>
                <w:szCs w:val="20"/>
              </w:rPr>
              <w:t xml:space="preserve">      </w:t>
            </w:r>
            <w:r w:rsidRPr="00E6597D">
              <w:rPr>
                <w:rFonts w:ascii="Courier New" w:hAnsi="Courier New" w:cs="Courier New"/>
                <w:color w:val="auto"/>
                <w:sz w:val="20"/>
                <w:szCs w:val="20"/>
              </w:rPr>
              <w:t>.END Begin</w:t>
            </w:r>
          </w:p>
        </w:tc>
        <w:tc>
          <w:tcPr>
            <w:tcW w:w="5094" w:type="dxa"/>
          </w:tcPr>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H300000</w:t>
            </w:r>
            <w:r>
              <w:rPr>
                <w:rFonts w:ascii="Courier New" w:hAnsi="Courier New" w:cs="Courier New"/>
                <w:color w:val="auto"/>
                <w:sz w:val="20"/>
                <w:szCs w:val="20"/>
              </w:rPr>
              <w:t>03</w:t>
            </w:r>
          </w:p>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T30000004</w:t>
            </w:r>
          </w:p>
          <w:p w:rsidR="000B1AB2" w:rsidRPr="00E6597D" w:rsidRDefault="000B1AB2" w:rsidP="0013734C">
            <w:pPr>
              <w:rPr>
                <w:rFonts w:ascii="Courier New" w:hAnsi="Courier New" w:cs="Courier New"/>
                <w:sz w:val="20"/>
                <w:szCs w:val="20"/>
              </w:rPr>
            </w:pPr>
            <w:r w:rsidRPr="00E6597D">
              <w:rPr>
                <w:rFonts w:ascii="Courier New" w:hAnsi="Courier New" w:cs="Courier New"/>
                <w:color w:val="auto"/>
                <w:sz w:val="20"/>
                <w:szCs w:val="20"/>
              </w:rPr>
              <w:t>E3001</w:t>
            </w:r>
          </w:p>
        </w:tc>
      </w:tr>
      <w:tr w:rsidR="000B1AB2" w:rsidRPr="00FA7884" w:rsidTr="0013734C">
        <w:tc>
          <w:tcPr>
            <w:tcW w:w="5094" w:type="dxa"/>
          </w:tcPr>
          <w:p w:rsidR="000B1AB2" w:rsidRPr="00FA7884" w:rsidRDefault="000B1AB2" w:rsidP="0013734C">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5094" w:type="dxa"/>
          </w:tcPr>
          <w:p w:rsidR="000B1AB2" w:rsidRPr="00DC1940" w:rsidRDefault="000B1AB2" w:rsidP="0013734C">
            <w:pPr>
              <w:rPr>
                <w:rFonts w:ascii="Arial" w:hAnsi="Arial" w:cs="Arial"/>
                <w:sz w:val="28"/>
                <w:szCs w:val="28"/>
              </w:rPr>
            </w:pPr>
          </w:p>
        </w:tc>
      </w:tr>
    </w:tbl>
    <w:p w:rsidR="000B1AB2" w:rsidRPr="000B1AB2" w:rsidRDefault="000B1AB2" w:rsidP="000B1AB2"/>
    <w:p w:rsidR="00F10951" w:rsidRDefault="00CE466C" w:rsidP="000B1AB2">
      <w:pPr>
        <w:pStyle w:val="Heading3"/>
        <w:numPr>
          <w:ilvl w:val="1"/>
          <w:numId w:val="9"/>
        </w:numPr>
        <w:tabs>
          <w:tab w:val="left" w:pos="900"/>
        </w:tabs>
        <w:ind w:left="900"/>
        <w:rPr>
          <w:rFonts w:asciiTheme="majorHAnsi" w:hAnsiTheme="majorHAnsi"/>
          <w:b w:val="0"/>
          <w:sz w:val="24"/>
          <w:szCs w:val="24"/>
        </w:rPr>
      </w:pPr>
      <w:bookmarkStart w:id="14" w:name="_Toc285641448"/>
      <w:r>
        <w:rPr>
          <w:rFonts w:asciiTheme="majorHAnsi" w:hAnsiTheme="majorHAnsi"/>
          <w:b w:val="0"/>
          <w:sz w:val="24"/>
          <w:szCs w:val="24"/>
        </w:rPr>
        <w:t>Absolute Program Using E</w:t>
      </w:r>
      <w:r w:rsidR="00E73045">
        <w:rPr>
          <w:rFonts w:asciiTheme="majorHAnsi" w:hAnsiTheme="majorHAnsi"/>
          <w:b w:val="0"/>
          <w:sz w:val="24"/>
          <w:szCs w:val="24"/>
        </w:rPr>
        <w:t>ach</w:t>
      </w:r>
      <w:r>
        <w:rPr>
          <w:rFonts w:asciiTheme="majorHAnsi" w:hAnsiTheme="majorHAnsi"/>
          <w:b w:val="0"/>
          <w:sz w:val="24"/>
          <w:szCs w:val="24"/>
        </w:rPr>
        <w:t xml:space="preserve"> Pseudo-</w:t>
      </w:r>
      <w:r w:rsidR="00F10951" w:rsidRPr="00710777">
        <w:rPr>
          <w:rFonts w:asciiTheme="majorHAnsi" w:hAnsiTheme="majorHAnsi"/>
          <w:b w:val="0"/>
          <w:sz w:val="24"/>
          <w:szCs w:val="24"/>
        </w:rPr>
        <w:t>op</w:t>
      </w:r>
      <w:bookmarkEnd w:id="14"/>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50"/>
        <w:gridCol w:w="4718"/>
      </w:tblGrid>
      <w:tr w:rsidR="000B1AB2" w:rsidRPr="00FA7884" w:rsidTr="0013734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Assembly</w:t>
            </w:r>
          </w:p>
        </w:t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Object File</w:t>
            </w:r>
          </w:p>
        </w:tc>
      </w:tr>
      <w:tr w:rsidR="000B1AB2" w:rsidRPr="00FA7884" w:rsidTr="0013734C">
        <w:tc>
          <w:tcPr>
            <w:tcW w:w="5094" w:type="dxa"/>
          </w:tcPr>
          <w:p w:rsidR="000B1AB2" w:rsidRPr="00E6597D" w:rsidRDefault="000B1AB2" w:rsidP="0013734C">
            <w:pPr>
              <w:autoSpaceDE w:val="0"/>
              <w:autoSpaceDN w:val="0"/>
              <w:adjustRightInd w:val="0"/>
              <w:ind w:left="720"/>
              <w:rPr>
                <w:rFonts w:ascii="Courier New" w:hAnsi="Courier New" w:cs="Courier New"/>
                <w:color w:val="auto"/>
                <w:sz w:val="20"/>
                <w:szCs w:val="20"/>
              </w:rPr>
            </w:pPr>
            <w:r w:rsidRPr="00E6597D">
              <w:rPr>
                <w:rFonts w:ascii="Courier New" w:hAnsi="Courier New" w:cs="Courier New"/>
                <w:color w:val="auto"/>
                <w:sz w:val="20"/>
                <w:szCs w:val="20"/>
              </w:rPr>
              <w:t>.ORIG x3000</w:t>
            </w:r>
          </w:p>
          <w:p w:rsidR="000B1AB2" w:rsidRPr="00E6597D" w:rsidRDefault="000B1AB2" w:rsidP="0013734C">
            <w:pPr>
              <w:autoSpaceDE w:val="0"/>
              <w:autoSpaceDN w:val="0"/>
              <w:adjustRightInd w:val="0"/>
              <w:ind w:left="720"/>
              <w:rPr>
                <w:rFonts w:ascii="Courier New" w:hAnsi="Courier New" w:cs="Courier New"/>
                <w:color w:val="auto"/>
                <w:sz w:val="20"/>
                <w:szCs w:val="20"/>
              </w:rPr>
            </w:pPr>
          </w:p>
          <w:p w:rsidR="000B1AB2" w:rsidRPr="00E6597D" w:rsidRDefault="000B1AB2" w:rsidP="0013734C">
            <w:pPr>
              <w:rPr>
                <w:rFonts w:ascii="Courier New" w:hAnsi="Courier New" w:cs="Courier New"/>
                <w:sz w:val="20"/>
                <w:szCs w:val="20"/>
              </w:rPr>
            </w:pPr>
            <w:r>
              <w:rPr>
                <w:rFonts w:ascii="Courier New" w:hAnsi="Courier New" w:cs="Courier New"/>
                <w:color w:val="auto"/>
                <w:sz w:val="20"/>
                <w:szCs w:val="20"/>
              </w:rPr>
              <w:t xml:space="preserve">      </w:t>
            </w:r>
            <w:r w:rsidRPr="00E6597D">
              <w:rPr>
                <w:rFonts w:ascii="Courier New" w:hAnsi="Courier New" w:cs="Courier New"/>
                <w:color w:val="auto"/>
                <w:sz w:val="20"/>
                <w:szCs w:val="20"/>
              </w:rPr>
              <w:t>.END Begin</w:t>
            </w:r>
          </w:p>
        </w:tc>
        <w:tc>
          <w:tcPr>
            <w:tcW w:w="5094" w:type="dxa"/>
          </w:tcPr>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H300000</w:t>
            </w:r>
            <w:r>
              <w:rPr>
                <w:rFonts w:ascii="Courier New" w:hAnsi="Courier New" w:cs="Courier New"/>
                <w:color w:val="auto"/>
                <w:sz w:val="20"/>
                <w:szCs w:val="20"/>
              </w:rPr>
              <w:t>03</w:t>
            </w:r>
          </w:p>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T30000004</w:t>
            </w:r>
          </w:p>
          <w:p w:rsidR="000B1AB2" w:rsidRPr="00E6597D" w:rsidRDefault="000B1AB2" w:rsidP="0013734C">
            <w:pPr>
              <w:rPr>
                <w:rFonts w:ascii="Courier New" w:hAnsi="Courier New" w:cs="Courier New"/>
                <w:sz w:val="20"/>
                <w:szCs w:val="20"/>
              </w:rPr>
            </w:pPr>
            <w:r w:rsidRPr="00E6597D">
              <w:rPr>
                <w:rFonts w:ascii="Courier New" w:hAnsi="Courier New" w:cs="Courier New"/>
                <w:color w:val="auto"/>
                <w:sz w:val="20"/>
                <w:szCs w:val="20"/>
              </w:rPr>
              <w:t>E3001</w:t>
            </w:r>
          </w:p>
        </w:tc>
      </w:tr>
      <w:tr w:rsidR="000B1AB2" w:rsidRPr="00FA7884" w:rsidTr="0013734C">
        <w:tc>
          <w:tcPr>
            <w:tcW w:w="5094" w:type="dxa"/>
          </w:tcPr>
          <w:p w:rsidR="000B1AB2" w:rsidRPr="00FA7884" w:rsidRDefault="000B1AB2" w:rsidP="0013734C">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5094" w:type="dxa"/>
          </w:tcPr>
          <w:p w:rsidR="000B1AB2" w:rsidRPr="00DC1940" w:rsidRDefault="000B1AB2" w:rsidP="0013734C">
            <w:pPr>
              <w:rPr>
                <w:rFonts w:ascii="Arial" w:hAnsi="Arial" w:cs="Arial"/>
                <w:sz w:val="28"/>
                <w:szCs w:val="28"/>
              </w:rPr>
            </w:pPr>
          </w:p>
        </w:tc>
      </w:tr>
    </w:tbl>
    <w:p w:rsidR="000B1AB2" w:rsidRPr="000B1AB2" w:rsidRDefault="000B1AB2" w:rsidP="000B1AB2"/>
    <w:p w:rsidR="00F10951" w:rsidRDefault="00F10951" w:rsidP="00CE466C">
      <w:pPr>
        <w:pStyle w:val="Heading3"/>
        <w:numPr>
          <w:ilvl w:val="1"/>
          <w:numId w:val="9"/>
        </w:numPr>
        <w:tabs>
          <w:tab w:val="left" w:pos="900"/>
        </w:tabs>
        <w:ind w:left="900"/>
        <w:rPr>
          <w:rFonts w:asciiTheme="majorHAnsi" w:hAnsiTheme="majorHAnsi"/>
          <w:b w:val="0"/>
          <w:sz w:val="24"/>
          <w:szCs w:val="24"/>
        </w:rPr>
      </w:pPr>
      <w:bookmarkStart w:id="15" w:name="_Toc285641449"/>
      <w:r w:rsidRPr="00710777">
        <w:rPr>
          <w:rFonts w:asciiTheme="majorHAnsi" w:hAnsiTheme="majorHAnsi"/>
          <w:b w:val="0"/>
          <w:sz w:val="24"/>
          <w:szCs w:val="24"/>
        </w:rPr>
        <w:t xml:space="preserve">Relative </w:t>
      </w:r>
      <w:r w:rsidR="00CE466C">
        <w:rPr>
          <w:rFonts w:asciiTheme="majorHAnsi" w:hAnsiTheme="majorHAnsi"/>
          <w:b w:val="0"/>
          <w:sz w:val="24"/>
          <w:szCs w:val="24"/>
        </w:rPr>
        <w:t>Program U</w:t>
      </w:r>
      <w:r w:rsidRPr="00710777">
        <w:rPr>
          <w:rFonts w:asciiTheme="majorHAnsi" w:hAnsiTheme="majorHAnsi"/>
          <w:b w:val="0"/>
          <w:sz w:val="24"/>
          <w:szCs w:val="24"/>
        </w:rPr>
        <w:t xml:space="preserve">sing </w:t>
      </w:r>
      <w:r w:rsidR="00CE466C">
        <w:rPr>
          <w:rFonts w:asciiTheme="majorHAnsi" w:hAnsiTheme="majorHAnsi"/>
          <w:b w:val="0"/>
          <w:sz w:val="24"/>
          <w:szCs w:val="24"/>
        </w:rPr>
        <w:t>E</w:t>
      </w:r>
      <w:r w:rsidR="009E6A6A">
        <w:rPr>
          <w:rFonts w:asciiTheme="majorHAnsi" w:hAnsiTheme="majorHAnsi"/>
          <w:b w:val="0"/>
          <w:sz w:val="24"/>
          <w:szCs w:val="24"/>
        </w:rPr>
        <w:t>ach</w:t>
      </w:r>
      <w:r w:rsidRPr="00710777">
        <w:rPr>
          <w:rFonts w:asciiTheme="majorHAnsi" w:hAnsiTheme="majorHAnsi"/>
          <w:b w:val="0"/>
          <w:sz w:val="24"/>
          <w:szCs w:val="24"/>
        </w:rPr>
        <w:t xml:space="preserve"> </w:t>
      </w:r>
      <w:r w:rsidR="00CE466C">
        <w:rPr>
          <w:rFonts w:asciiTheme="majorHAnsi" w:hAnsiTheme="majorHAnsi"/>
          <w:b w:val="0"/>
          <w:sz w:val="24"/>
          <w:szCs w:val="24"/>
        </w:rPr>
        <w:t>P</w:t>
      </w:r>
      <w:r w:rsidRPr="00710777">
        <w:rPr>
          <w:rFonts w:asciiTheme="majorHAnsi" w:hAnsiTheme="majorHAnsi"/>
          <w:b w:val="0"/>
          <w:sz w:val="24"/>
          <w:szCs w:val="24"/>
        </w:rPr>
        <w:t>seudo</w:t>
      </w:r>
      <w:r w:rsidR="00CE466C">
        <w:rPr>
          <w:rFonts w:asciiTheme="majorHAnsi" w:hAnsiTheme="majorHAnsi"/>
          <w:b w:val="0"/>
          <w:sz w:val="24"/>
          <w:szCs w:val="24"/>
        </w:rPr>
        <w:t>-</w:t>
      </w:r>
      <w:r w:rsidRPr="00710777">
        <w:rPr>
          <w:rFonts w:asciiTheme="majorHAnsi" w:hAnsiTheme="majorHAnsi"/>
          <w:b w:val="0"/>
          <w:sz w:val="24"/>
          <w:szCs w:val="24"/>
        </w:rPr>
        <w:t>op</w:t>
      </w:r>
      <w:bookmarkEnd w:id="15"/>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50"/>
        <w:gridCol w:w="4718"/>
      </w:tblGrid>
      <w:tr w:rsidR="000B1AB2" w:rsidRPr="00FA7884" w:rsidTr="0013734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Assembly</w:t>
            </w:r>
          </w:p>
        </w:t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Object File</w:t>
            </w:r>
          </w:p>
        </w:tc>
      </w:tr>
      <w:tr w:rsidR="000B1AB2" w:rsidRPr="00FA7884" w:rsidTr="0013734C">
        <w:tc>
          <w:tcPr>
            <w:tcW w:w="5094" w:type="dxa"/>
          </w:tcPr>
          <w:p w:rsidR="000B1AB2" w:rsidRPr="00E6597D" w:rsidRDefault="000B1AB2" w:rsidP="0013734C">
            <w:pPr>
              <w:autoSpaceDE w:val="0"/>
              <w:autoSpaceDN w:val="0"/>
              <w:adjustRightInd w:val="0"/>
              <w:ind w:left="720"/>
              <w:rPr>
                <w:rFonts w:ascii="Courier New" w:hAnsi="Courier New" w:cs="Courier New"/>
                <w:color w:val="auto"/>
                <w:sz w:val="20"/>
                <w:szCs w:val="20"/>
              </w:rPr>
            </w:pPr>
            <w:r w:rsidRPr="00E6597D">
              <w:rPr>
                <w:rFonts w:ascii="Courier New" w:hAnsi="Courier New" w:cs="Courier New"/>
                <w:color w:val="auto"/>
                <w:sz w:val="20"/>
                <w:szCs w:val="20"/>
              </w:rPr>
              <w:t>.ORIG x3000</w:t>
            </w:r>
          </w:p>
          <w:p w:rsidR="000B1AB2" w:rsidRPr="00E6597D" w:rsidRDefault="000B1AB2" w:rsidP="0013734C">
            <w:pPr>
              <w:autoSpaceDE w:val="0"/>
              <w:autoSpaceDN w:val="0"/>
              <w:adjustRightInd w:val="0"/>
              <w:ind w:left="720"/>
              <w:rPr>
                <w:rFonts w:ascii="Courier New" w:hAnsi="Courier New" w:cs="Courier New"/>
                <w:color w:val="auto"/>
                <w:sz w:val="20"/>
                <w:szCs w:val="20"/>
              </w:rPr>
            </w:pPr>
          </w:p>
          <w:p w:rsidR="000B1AB2" w:rsidRPr="00E6597D" w:rsidRDefault="000B1AB2" w:rsidP="0013734C">
            <w:pPr>
              <w:rPr>
                <w:rFonts w:ascii="Courier New" w:hAnsi="Courier New" w:cs="Courier New"/>
                <w:sz w:val="20"/>
                <w:szCs w:val="20"/>
              </w:rPr>
            </w:pPr>
            <w:r>
              <w:rPr>
                <w:rFonts w:ascii="Courier New" w:hAnsi="Courier New" w:cs="Courier New"/>
                <w:color w:val="auto"/>
                <w:sz w:val="20"/>
                <w:szCs w:val="20"/>
              </w:rPr>
              <w:t xml:space="preserve">      </w:t>
            </w:r>
            <w:r w:rsidRPr="00E6597D">
              <w:rPr>
                <w:rFonts w:ascii="Courier New" w:hAnsi="Courier New" w:cs="Courier New"/>
                <w:color w:val="auto"/>
                <w:sz w:val="20"/>
                <w:szCs w:val="20"/>
              </w:rPr>
              <w:t>.END Begin</w:t>
            </w:r>
          </w:p>
        </w:tc>
        <w:tc>
          <w:tcPr>
            <w:tcW w:w="5094" w:type="dxa"/>
          </w:tcPr>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H300000</w:t>
            </w:r>
            <w:r>
              <w:rPr>
                <w:rFonts w:ascii="Courier New" w:hAnsi="Courier New" w:cs="Courier New"/>
                <w:color w:val="auto"/>
                <w:sz w:val="20"/>
                <w:szCs w:val="20"/>
              </w:rPr>
              <w:t>03</w:t>
            </w:r>
          </w:p>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T30000004</w:t>
            </w:r>
          </w:p>
          <w:p w:rsidR="000B1AB2" w:rsidRPr="00E6597D" w:rsidRDefault="000B1AB2" w:rsidP="0013734C">
            <w:pPr>
              <w:rPr>
                <w:rFonts w:ascii="Courier New" w:hAnsi="Courier New" w:cs="Courier New"/>
                <w:sz w:val="20"/>
                <w:szCs w:val="20"/>
              </w:rPr>
            </w:pPr>
            <w:r w:rsidRPr="00E6597D">
              <w:rPr>
                <w:rFonts w:ascii="Courier New" w:hAnsi="Courier New" w:cs="Courier New"/>
                <w:color w:val="auto"/>
                <w:sz w:val="20"/>
                <w:szCs w:val="20"/>
              </w:rPr>
              <w:t>E3001</w:t>
            </w:r>
          </w:p>
        </w:tc>
      </w:tr>
      <w:tr w:rsidR="000B1AB2" w:rsidRPr="00FA7884" w:rsidTr="0013734C">
        <w:tc>
          <w:tcPr>
            <w:tcW w:w="5094" w:type="dxa"/>
          </w:tcPr>
          <w:p w:rsidR="000B1AB2" w:rsidRPr="00FA7884" w:rsidRDefault="000B1AB2" w:rsidP="0013734C">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5094" w:type="dxa"/>
          </w:tcPr>
          <w:p w:rsidR="000B1AB2" w:rsidRPr="00DC1940" w:rsidRDefault="000B1AB2" w:rsidP="0013734C">
            <w:pPr>
              <w:rPr>
                <w:rFonts w:ascii="Arial" w:hAnsi="Arial" w:cs="Arial"/>
                <w:sz w:val="28"/>
                <w:szCs w:val="28"/>
              </w:rPr>
            </w:pPr>
          </w:p>
        </w:tc>
      </w:tr>
    </w:tbl>
    <w:p w:rsidR="000B1AB2" w:rsidRPr="000B1AB2" w:rsidRDefault="000B1AB2" w:rsidP="000B1AB2"/>
    <w:sectPr w:rsidR="000B1AB2" w:rsidRPr="000B1AB2" w:rsidSect="0015569C">
      <w:pgSz w:w="12240" w:h="15840"/>
      <w:pgMar w:top="1134"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4554" w:rsidRDefault="00D24554" w:rsidP="001B4FC5">
      <w:r>
        <w:separator/>
      </w:r>
    </w:p>
  </w:endnote>
  <w:endnote w:type="continuationSeparator" w:id="0">
    <w:p w:rsidR="00D24554" w:rsidRDefault="00D24554" w:rsidP="001B4FC5">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4554" w:rsidRDefault="00D24554" w:rsidP="001B4FC5">
      <w:r>
        <w:separator/>
      </w:r>
    </w:p>
  </w:footnote>
  <w:footnote w:type="continuationSeparator" w:id="0">
    <w:p w:rsidR="00D24554" w:rsidRDefault="00D24554" w:rsidP="001B4F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D27A2FB0">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8D2553C">
      <w:start w:val="1"/>
      <w:numFmt w:val="bullet"/>
      <w:lvlText w:val="●"/>
      <w:lvlJc w:val="left"/>
      <w:pPr>
        <w:tabs>
          <w:tab w:val="num" w:pos="0"/>
        </w:tabs>
        <w:ind w:left="1080" w:firstLine="0"/>
      </w:pPr>
      <w:rPr>
        <w:rFonts w:ascii="Verdana" w:eastAsia="Verdana" w:hAnsi="Verdana" w:cs="Verdana"/>
        <w:b w:val="0"/>
        <w:bCs w:val="0"/>
        <w:i w:val="0"/>
        <w:iCs w:val="0"/>
        <w:strike w:val="0"/>
        <w:color w:val="000000"/>
        <w:sz w:val="20"/>
        <w:szCs w:val="20"/>
        <w:u w:val="none"/>
      </w:rPr>
    </w:lvl>
    <w:lvl w:ilvl="2" w:tplc="3460BADA">
      <w:start w:val="1"/>
      <w:numFmt w:val="bullet"/>
      <w:lvlText w:val="●"/>
      <w:lvlJc w:val="right"/>
      <w:pPr>
        <w:tabs>
          <w:tab w:val="num" w:pos="0"/>
        </w:tabs>
        <w:ind w:left="1440" w:firstLine="540"/>
      </w:pPr>
      <w:rPr>
        <w:rFonts w:ascii="Verdana" w:eastAsia="Verdana" w:hAnsi="Verdana" w:cs="Verdana"/>
        <w:b w:val="0"/>
        <w:bCs w:val="0"/>
        <w:i w:val="0"/>
        <w:iCs w:val="0"/>
        <w:strike w:val="0"/>
        <w:color w:val="000000"/>
        <w:sz w:val="20"/>
        <w:szCs w:val="20"/>
        <w:u w:val="none"/>
      </w:rPr>
    </w:lvl>
    <w:lvl w:ilvl="3" w:tplc="F49CD00E">
      <w:start w:val="1"/>
      <w:numFmt w:val="bullet"/>
      <w:lvlText w:val="●"/>
      <w:lvlJc w:val="left"/>
      <w:pPr>
        <w:tabs>
          <w:tab w:val="num" w:pos="0"/>
        </w:tabs>
        <w:ind w:left="1800" w:firstLine="720"/>
      </w:pPr>
      <w:rPr>
        <w:rFonts w:ascii="Verdana" w:eastAsia="Verdana" w:hAnsi="Verdana" w:cs="Verdana"/>
        <w:b w:val="0"/>
        <w:bCs w:val="0"/>
        <w:i w:val="0"/>
        <w:iCs w:val="0"/>
        <w:strike w:val="0"/>
        <w:color w:val="000000"/>
        <w:sz w:val="20"/>
        <w:szCs w:val="20"/>
        <w:u w:val="none"/>
      </w:rPr>
    </w:lvl>
    <w:lvl w:ilvl="4" w:tplc="1EE0E5FC">
      <w:start w:val="1"/>
      <w:numFmt w:val="bullet"/>
      <w:lvlText w:val="●"/>
      <w:lvlJc w:val="left"/>
      <w:pPr>
        <w:tabs>
          <w:tab w:val="num" w:pos="0"/>
        </w:tabs>
        <w:ind w:left="2160" w:firstLine="1080"/>
      </w:pPr>
      <w:rPr>
        <w:rFonts w:ascii="Verdana" w:eastAsia="Verdana" w:hAnsi="Verdana" w:cs="Verdana"/>
        <w:b w:val="0"/>
        <w:bCs w:val="0"/>
        <w:i w:val="0"/>
        <w:iCs w:val="0"/>
        <w:strike w:val="0"/>
        <w:color w:val="000000"/>
        <w:sz w:val="20"/>
        <w:szCs w:val="20"/>
        <w:u w:val="none"/>
      </w:rPr>
    </w:lvl>
    <w:lvl w:ilvl="5" w:tplc="797E73AC">
      <w:start w:val="1"/>
      <w:numFmt w:val="bullet"/>
      <w:lvlText w:val="●"/>
      <w:lvlJc w:val="right"/>
      <w:pPr>
        <w:tabs>
          <w:tab w:val="num" w:pos="0"/>
        </w:tabs>
        <w:ind w:left="2520" w:firstLine="1620"/>
      </w:pPr>
      <w:rPr>
        <w:rFonts w:ascii="Verdana" w:eastAsia="Verdana" w:hAnsi="Verdana" w:cs="Verdana"/>
        <w:b w:val="0"/>
        <w:bCs w:val="0"/>
        <w:i w:val="0"/>
        <w:iCs w:val="0"/>
        <w:strike w:val="0"/>
        <w:color w:val="000000"/>
        <w:sz w:val="20"/>
        <w:szCs w:val="20"/>
        <w:u w:val="none"/>
      </w:rPr>
    </w:lvl>
    <w:lvl w:ilvl="6" w:tplc="27C40A2C">
      <w:start w:val="1"/>
      <w:numFmt w:val="bullet"/>
      <w:lvlText w:val="●"/>
      <w:lvlJc w:val="left"/>
      <w:pPr>
        <w:tabs>
          <w:tab w:val="num" w:pos="0"/>
        </w:tabs>
        <w:ind w:left="2880" w:firstLine="1800"/>
      </w:pPr>
      <w:rPr>
        <w:rFonts w:ascii="Verdana" w:eastAsia="Verdana" w:hAnsi="Verdana" w:cs="Verdana"/>
        <w:b w:val="0"/>
        <w:bCs w:val="0"/>
        <w:i w:val="0"/>
        <w:iCs w:val="0"/>
        <w:strike w:val="0"/>
        <w:color w:val="000000"/>
        <w:sz w:val="20"/>
        <w:szCs w:val="20"/>
        <w:u w:val="none"/>
      </w:rPr>
    </w:lvl>
    <w:lvl w:ilvl="7" w:tplc="8DDEE628">
      <w:start w:val="1"/>
      <w:numFmt w:val="bullet"/>
      <w:lvlText w:val="●"/>
      <w:lvlJc w:val="left"/>
      <w:pPr>
        <w:tabs>
          <w:tab w:val="num" w:pos="0"/>
        </w:tabs>
        <w:ind w:left="3240" w:firstLine="2160"/>
      </w:pPr>
      <w:rPr>
        <w:rFonts w:ascii="Verdana" w:eastAsia="Verdana" w:hAnsi="Verdana" w:cs="Verdana"/>
        <w:b w:val="0"/>
        <w:bCs w:val="0"/>
        <w:i w:val="0"/>
        <w:iCs w:val="0"/>
        <w:strike w:val="0"/>
        <w:color w:val="000000"/>
        <w:sz w:val="20"/>
        <w:szCs w:val="20"/>
        <w:u w:val="none"/>
      </w:rPr>
    </w:lvl>
    <w:lvl w:ilvl="8" w:tplc="3E20AB3E">
      <w:start w:val="1"/>
      <w:numFmt w:val="bullet"/>
      <w:lvlText w:val="●"/>
      <w:lvlJc w:val="right"/>
      <w:pPr>
        <w:tabs>
          <w:tab w:val="num" w:pos="0"/>
        </w:tabs>
        <w:ind w:left="3600" w:firstLine="2700"/>
      </w:pPr>
      <w:rPr>
        <w:rFonts w:ascii="Verdana" w:eastAsia="Verdana" w:hAnsi="Verdana" w:cs="Verdana"/>
        <w:b w:val="0"/>
        <w:bCs w:val="0"/>
        <w:i w:val="0"/>
        <w:iCs w:val="0"/>
        <w:strike w:val="0"/>
        <w:color w:val="000000"/>
        <w:sz w:val="20"/>
        <w:szCs w:val="20"/>
        <w:u w:val="none"/>
      </w:rPr>
    </w:lvl>
  </w:abstractNum>
  <w:abstractNum w:abstractNumId="1">
    <w:nsid w:val="00000002"/>
    <w:multiLevelType w:val="hybridMultilevel"/>
    <w:tmpl w:val="00000002"/>
    <w:lvl w:ilvl="0" w:tplc="88A22E78">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C04D1AC">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4AC60584">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1C6234A6">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41605126">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764845D8">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EEE09CBE">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C134935C">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95EAB834">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2">
    <w:nsid w:val="00000003"/>
    <w:multiLevelType w:val="hybridMultilevel"/>
    <w:tmpl w:val="00000003"/>
    <w:lvl w:ilvl="0" w:tplc="42AE7888">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8D3CD83E">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40242452">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B6ECEFB6">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ADCCF5C4">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2AE62EC8">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027CA3FA">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6120A00E">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E57EB27E">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3">
    <w:nsid w:val="02035262"/>
    <w:multiLevelType w:val="hybridMultilevel"/>
    <w:tmpl w:val="9E1AB74C"/>
    <w:lvl w:ilvl="0" w:tplc="DB40BFD4">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nsid w:val="240337C0"/>
    <w:multiLevelType w:val="hybridMultilevel"/>
    <w:tmpl w:val="03BA5010"/>
    <w:lvl w:ilvl="0" w:tplc="C816AE10">
      <w:start w:val="1"/>
      <w:numFmt w:val="decimal"/>
      <w:lvlText w:val="%1."/>
      <w:lvlJc w:val="left"/>
      <w:pPr>
        <w:ind w:left="720" w:hanging="360"/>
      </w:pPr>
      <w:rPr>
        <w:rFonts w:ascii="Cambria" w:hAnsi="Cambria"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1606F7"/>
    <w:multiLevelType w:val="hybridMultilevel"/>
    <w:tmpl w:val="5CFCA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431E4D"/>
    <w:multiLevelType w:val="hybridMultilevel"/>
    <w:tmpl w:val="CA300DE0"/>
    <w:lvl w:ilvl="0" w:tplc="C8748A16">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DD4F41"/>
    <w:multiLevelType w:val="hybridMultilevel"/>
    <w:tmpl w:val="859AC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BA12EC"/>
    <w:multiLevelType w:val="hybridMultilevel"/>
    <w:tmpl w:val="C5504906"/>
    <w:lvl w:ilvl="0" w:tplc="FDBA8572">
      <w:start w:val="1"/>
      <w:numFmt w:val="lowerLetter"/>
      <w:lvlText w:val="%1."/>
      <w:lvlJc w:val="left"/>
      <w:pPr>
        <w:ind w:left="900" w:hanging="360"/>
      </w:pPr>
      <w:rPr>
        <w:rFonts w:ascii="Cambria" w:hAnsi="Cambria"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79852878"/>
    <w:multiLevelType w:val="hybridMultilevel"/>
    <w:tmpl w:val="1AE29D46"/>
    <w:lvl w:ilvl="0" w:tplc="7D12BCB8">
      <w:start w:val="1"/>
      <w:numFmt w:val="decimal"/>
      <w:lvlText w:val="%1."/>
      <w:lvlJc w:val="left"/>
      <w:pPr>
        <w:ind w:left="720" w:hanging="360"/>
      </w:pPr>
      <w:rPr>
        <w:rFonts w:ascii="Cambria" w:hAnsi="Cambria" w:hint="default"/>
      </w:rPr>
    </w:lvl>
    <w:lvl w:ilvl="1" w:tplc="04C442BE">
      <w:start w:val="1"/>
      <w:numFmt w:val="lowerLetter"/>
      <w:lvlText w:val="%2."/>
      <w:lvlJc w:val="left"/>
      <w:pPr>
        <w:ind w:left="1440" w:hanging="360"/>
      </w:pPr>
      <w:rPr>
        <w:rFonts w:ascii="Cambria" w:hAnsi="Cambria" w:hint="default"/>
        <w:b w:val="0"/>
        <w:i w:val="0"/>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3A6D01"/>
    <w:multiLevelType w:val="hybridMultilevel"/>
    <w:tmpl w:val="68469FB4"/>
    <w:lvl w:ilvl="0" w:tplc="FE80417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6"/>
  </w:num>
  <w:num w:numId="5">
    <w:abstractNumId w:val="4"/>
  </w:num>
  <w:num w:numId="6">
    <w:abstractNumId w:val="7"/>
  </w:num>
  <w:num w:numId="7">
    <w:abstractNumId w:val="5"/>
  </w:num>
  <w:num w:numId="8">
    <w:abstractNumId w:val="10"/>
  </w:num>
  <w:num w:numId="9">
    <w:abstractNumId w:val="9"/>
  </w:num>
  <w:num w:numId="10">
    <w:abstractNumId w:val="8"/>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003C72"/>
    <w:rsid w:val="000368EF"/>
    <w:rsid w:val="000A7B38"/>
    <w:rsid w:val="000B1AB2"/>
    <w:rsid w:val="000B4BC8"/>
    <w:rsid w:val="000D6F35"/>
    <w:rsid w:val="00110208"/>
    <w:rsid w:val="0015569C"/>
    <w:rsid w:val="00171A76"/>
    <w:rsid w:val="001A7E0C"/>
    <w:rsid w:val="001B4FC5"/>
    <w:rsid w:val="001D53EE"/>
    <w:rsid w:val="001E5C59"/>
    <w:rsid w:val="002115FC"/>
    <w:rsid w:val="00254587"/>
    <w:rsid w:val="00266D92"/>
    <w:rsid w:val="002875C0"/>
    <w:rsid w:val="00291B82"/>
    <w:rsid w:val="002A32F1"/>
    <w:rsid w:val="002D7480"/>
    <w:rsid w:val="002E2CE6"/>
    <w:rsid w:val="00333BE0"/>
    <w:rsid w:val="0034510C"/>
    <w:rsid w:val="00370F1C"/>
    <w:rsid w:val="003873EF"/>
    <w:rsid w:val="00397AFE"/>
    <w:rsid w:val="003C4D29"/>
    <w:rsid w:val="003E33A3"/>
    <w:rsid w:val="00410F0B"/>
    <w:rsid w:val="004228E3"/>
    <w:rsid w:val="004240C8"/>
    <w:rsid w:val="004334A5"/>
    <w:rsid w:val="004336B2"/>
    <w:rsid w:val="004700F2"/>
    <w:rsid w:val="00476195"/>
    <w:rsid w:val="004D05F8"/>
    <w:rsid w:val="004D3290"/>
    <w:rsid w:val="004F0CA7"/>
    <w:rsid w:val="00531A3C"/>
    <w:rsid w:val="00532A65"/>
    <w:rsid w:val="0055526A"/>
    <w:rsid w:val="005A13D1"/>
    <w:rsid w:val="00605B30"/>
    <w:rsid w:val="00621FC8"/>
    <w:rsid w:val="00635764"/>
    <w:rsid w:val="00644181"/>
    <w:rsid w:val="00653661"/>
    <w:rsid w:val="006D11D5"/>
    <w:rsid w:val="006F26B9"/>
    <w:rsid w:val="00710777"/>
    <w:rsid w:val="00787606"/>
    <w:rsid w:val="0079552D"/>
    <w:rsid w:val="007A4596"/>
    <w:rsid w:val="00803058"/>
    <w:rsid w:val="00831EEC"/>
    <w:rsid w:val="008518CA"/>
    <w:rsid w:val="008624FB"/>
    <w:rsid w:val="008B7890"/>
    <w:rsid w:val="008C5AAD"/>
    <w:rsid w:val="008E3D25"/>
    <w:rsid w:val="008F76D9"/>
    <w:rsid w:val="00962F72"/>
    <w:rsid w:val="009A0633"/>
    <w:rsid w:val="009B212A"/>
    <w:rsid w:val="009D06C9"/>
    <w:rsid w:val="009D643A"/>
    <w:rsid w:val="009E6A6A"/>
    <w:rsid w:val="00A461FA"/>
    <w:rsid w:val="00A55C49"/>
    <w:rsid w:val="00A656EF"/>
    <w:rsid w:val="00A77B3E"/>
    <w:rsid w:val="00A86C20"/>
    <w:rsid w:val="00A9099A"/>
    <w:rsid w:val="00AA4738"/>
    <w:rsid w:val="00AA4C03"/>
    <w:rsid w:val="00AB57A6"/>
    <w:rsid w:val="00AB6593"/>
    <w:rsid w:val="00AD62EF"/>
    <w:rsid w:val="00B51E8A"/>
    <w:rsid w:val="00B8595A"/>
    <w:rsid w:val="00BC59FE"/>
    <w:rsid w:val="00BF01F3"/>
    <w:rsid w:val="00C365C8"/>
    <w:rsid w:val="00CA0D74"/>
    <w:rsid w:val="00CE033C"/>
    <w:rsid w:val="00CE1608"/>
    <w:rsid w:val="00CE3DD3"/>
    <w:rsid w:val="00CE466C"/>
    <w:rsid w:val="00D02A1C"/>
    <w:rsid w:val="00D02BC5"/>
    <w:rsid w:val="00D24554"/>
    <w:rsid w:val="00D41D42"/>
    <w:rsid w:val="00DC1940"/>
    <w:rsid w:val="00E24308"/>
    <w:rsid w:val="00E31F93"/>
    <w:rsid w:val="00E5311F"/>
    <w:rsid w:val="00E6597D"/>
    <w:rsid w:val="00E73045"/>
    <w:rsid w:val="00E8222F"/>
    <w:rsid w:val="00EA5042"/>
    <w:rsid w:val="00F10951"/>
    <w:rsid w:val="00F272A7"/>
    <w:rsid w:val="00F4780F"/>
    <w:rsid w:val="00F57242"/>
    <w:rsid w:val="00FA788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5569C"/>
    <w:rPr>
      <w:color w:val="000000"/>
      <w:sz w:val="24"/>
      <w:szCs w:val="24"/>
    </w:rPr>
  </w:style>
  <w:style w:type="paragraph" w:styleId="Heading1">
    <w:name w:val="heading 1"/>
    <w:basedOn w:val="Normal"/>
    <w:next w:val="Normal"/>
    <w:qFormat/>
    <w:rsid w:val="00EF7B96"/>
    <w:pPr>
      <w:spacing w:before="240" w:after="60"/>
      <w:outlineLvl w:val="0"/>
    </w:pPr>
    <w:rPr>
      <w:rFonts w:ascii="Arial" w:eastAsia="Arial" w:hAnsi="Arial" w:cs="Arial"/>
      <w:b/>
      <w:bCs/>
      <w:sz w:val="32"/>
      <w:szCs w:val="32"/>
    </w:rPr>
  </w:style>
  <w:style w:type="paragraph" w:styleId="Heading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030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1B4FC5"/>
    <w:pPr>
      <w:tabs>
        <w:tab w:val="center" w:pos="4680"/>
        <w:tab w:val="right" w:pos="9360"/>
      </w:tabs>
    </w:pPr>
  </w:style>
  <w:style w:type="character" w:customStyle="1" w:styleId="HeaderChar">
    <w:name w:val="Header Char"/>
    <w:basedOn w:val="DefaultParagraphFont"/>
    <w:link w:val="Header"/>
    <w:rsid w:val="001B4FC5"/>
    <w:rPr>
      <w:color w:val="000000"/>
      <w:sz w:val="24"/>
      <w:szCs w:val="24"/>
    </w:rPr>
  </w:style>
  <w:style w:type="paragraph" w:styleId="Footer">
    <w:name w:val="footer"/>
    <w:basedOn w:val="Normal"/>
    <w:link w:val="FooterChar"/>
    <w:rsid w:val="001B4FC5"/>
    <w:pPr>
      <w:tabs>
        <w:tab w:val="center" w:pos="4680"/>
        <w:tab w:val="right" w:pos="9360"/>
      </w:tabs>
    </w:pPr>
  </w:style>
  <w:style w:type="character" w:customStyle="1" w:styleId="FooterChar">
    <w:name w:val="Footer Char"/>
    <w:basedOn w:val="DefaultParagraphFont"/>
    <w:link w:val="Footer"/>
    <w:rsid w:val="001B4FC5"/>
    <w:rPr>
      <w:color w:val="000000"/>
      <w:sz w:val="24"/>
      <w:szCs w:val="24"/>
    </w:rPr>
  </w:style>
  <w:style w:type="paragraph" w:styleId="TOCHeading">
    <w:name w:val="TOC Heading"/>
    <w:basedOn w:val="Heading1"/>
    <w:next w:val="Normal"/>
    <w:uiPriority w:val="39"/>
    <w:semiHidden/>
    <w:unhideWhenUsed/>
    <w:qFormat/>
    <w:rsid w:val="009B212A"/>
    <w:pPr>
      <w:keepNext/>
      <w:keepLines/>
      <w:spacing w:before="480" w:after="0" w:line="276" w:lineRule="auto"/>
      <w:outlineLvl w:val="9"/>
    </w:pPr>
    <w:rPr>
      <w:rFonts w:ascii="Cambria" w:eastAsia="Times New Roman" w:hAnsi="Cambria" w:cs="Times New Roman"/>
      <w:color w:val="365F91"/>
      <w:sz w:val="28"/>
      <w:szCs w:val="28"/>
    </w:rPr>
  </w:style>
  <w:style w:type="paragraph" w:styleId="TOC1">
    <w:name w:val="toc 1"/>
    <w:basedOn w:val="Normal"/>
    <w:next w:val="Normal"/>
    <w:autoRedefine/>
    <w:uiPriority w:val="39"/>
    <w:rsid w:val="009B212A"/>
  </w:style>
  <w:style w:type="paragraph" w:styleId="TOC2">
    <w:name w:val="toc 2"/>
    <w:basedOn w:val="Normal"/>
    <w:next w:val="Normal"/>
    <w:autoRedefine/>
    <w:uiPriority w:val="39"/>
    <w:rsid w:val="009B212A"/>
    <w:pPr>
      <w:ind w:left="240"/>
    </w:pPr>
  </w:style>
  <w:style w:type="character" w:styleId="Hyperlink">
    <w:name w:val="Hyperlink"/>
    <w:basedOn w:val="DefaultParagraphFont"/>
    <w:uiPriority w:val="99"/>
    <w:unhideWhenUsed/>
    <w:rsid w:val="009B212A"/>
    <w:rPr>
      <w:color w:val="0000FF"/>
      <w:u w:val="single"/>
    </w:rPr>
  </w:style>
  <w:style w:type="paragraph" w:styleId="TOC3">
    <w:name w:val="toc 3"/>
    <w:basedOn w:val="Normal"/>
    <w:next w:val="Normal"/>
    <w:autoRedefine/>
    <w:uiPriority w:val="39"/>
    <w:rsid w:val="0055526A"/>
    <w:pPr>
      <w:tabs>
        <w:tab w:val="left" w:pos="900"/>
        <w:tab w:val="right" w:leader="dot" w:pos="9962"/>
      </w:tabs>
      <w:ind w:left="480"/>
    </w:pPr>
  </w:style>
</w:styles>
</file>

<file path=word/webSettings.xml><?xml version="1.0" encoding="utf-8"?>
<w:webSettings xmlns:r="http://schemas.openxmlformats.org/officeDocument/2006/relationships" xmlns:w="http://schemas.openxmlformats.org/wordprocessingml/2006/main">
  <w:divs>
    <w:div w:id="17177762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4743EC-38F8-4D87-827D-0B296BDFB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3</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Links>
    <vt:vector size="66" baseType="variant">
      <vt:variant>
        <vt:i4>1769520</vt:i4>
      </vt:variant>
      <vt:variant>
        <vt:i4>62</vt:i4>
      </vt:variant>
      <vt:variant>
        <vt:i4>0</vt:i4>
      </vt:variant>
      <vt:variant>
        <vt:i4>5</vt:i4>
      </vt:variant>
      <vt:variant>
        <vt:lpwstr/>
      </vt:variant>
      <vt:variant>
        <vt:lpwstr>_Toc283595841</vt:lpwstr>
      </vt:variant>
      <vt:variant>
        <vt:i4>1769520</vt:i4>
      </vt:variant>
      <vt:variant>
        <vt:i4>56</vt:i4>
      </vt:variant>
      <vt:variant>
        <vt:i4>0</vt:i4>
      </vt:variant>
      <vt:variant>
        <vt:i4>5</vt:i4>
      </vt:variant>
      <vt:variant>
        <vt:lpwstr/>
      </vt:variant>
      <vt:variant>
        <vt:lpwstr>_Toc283595840</vt:lpwstr>
      </vt:variant>
      <vt:variant>
        <vt:i4>1835056</vt:i4>
      </vt:variant>
      <vt:variant>
        <vt:i4>50</vt:i4>
      </vt:variant>
      <vt:variant>
        <vt:i4>0</vt:i4>
      </vt:variant>
      <vt:variant>
        <vt:i4>5</vt:i4>
      </vt:variant>
      <vt:variant>
        <vt:lpwstr/>
      </vt:variant>
      <vt:variant>
        <vt:lpwstr>_Toc283595839</vt:lpwstr>
      </vt:variant>
      <vt:variant>
        <vt:i4>1835056</vt:i4>
      </vt:variant>
      <vt:variant>
        <vt:i4>44</vt:i4>
      </vt:variant>
      <vt:variant>
        <vt:i4>0</vt:i4>
      </vt:variant>
      <vt:variant>
        <vt:i4>5</vt:i4>
      </vt:variant>
      <vt:variant>
        <vt:lpwstr/>
      </vt:variant>
      <vt:variant>
        <vt:lpwstr>_Toc283595838</vt:lpwstr>
      </vt:variant>
      <vt:variant>
        <vt:i4>1835056</vt:i4>
      </vt:variant>
      <vt:variant>
        <vt:i4>38</vt:i4>
      </vt:variant>
      <vt:variant>
        <vt:i4>0</vt:i4>
      </vt:variant>
      <vt:variant>
        <vt:i4>5</vt:i4>
      </vt:variant>
      <vt:variant>
        <vt:lpwstr/>
      </vt:variant>
      <vt:variant>
        <vt:lpwstr>_Toc283595837</vt:lpwstr>
      </vt:variant>
      <vt:variant>
        <vt:i4>1835056</vt:i4>
      </vt:variant>
      <vt:variant>
        <vt:i4>32</vt:i4>
      </vt:variant>
      <vt:variant>
        <vt:i4>0</vt:i4>
      </vt:variant>
      <vt:variant>
        <vt:i4>5</vt:i4>
      </vt:variant>
      <vt:variant>
        <vt:lpwstr/>
      </vt:variant>
      <vt:variant>
        <vt:lpwstr>_Toc283595836</vt:lpwstr>
      </vt:variant>
      <vt:variant>
        <vt:i4>1835056</vt:i4>
      </vt:variant>
      <vt:variant>
        <vt:i4>26</vt:i4>
      </vt:variant>
      <vt:variant>
        <vt:i4>0</vt:i4>
      </vt:variant>
      <vt:variant>
        <vt:i4>5</vt:i4>
      </vt:variant>
      <vt:variant>
        <vt:lpwstr/>
      </vt:variant>
      <vt:variant>
        <vt:lpwstr>_Toc283595835</vt:lpwstr>
      </vt:variant>
      <vt:variant>
        <vt:i4>1835056</vt:i4>
      </vt:variant>
      <vt:variant>
        <vt:i4>20</vt:i4>
      </vt:variant>
      <vt:variant>
        <vt:i4>0</vt:i4>
      </vt:variant>
      <vt:variant>
        <vt:i4>5</vt:i4>
      </vt:variant>
      <vt:variant>
        <vt:lpwstr/>
      </vt:variant>
      <vt:variant>
        <vt:lpwstr>_Toc283595834</vt:lpwstr>
      </vt:variant>
      <vt:variant>
        <vt:i4>1835056</vt:i4>
      </vt:variant>
      <vt:variant>
        <vt:i4>14</vt:i4>
      </vt:variant>
      <vt:variant>
        <vt:i4>0</vt:i4>
      </vt:variant>
      <vt:variant>
        <vt:i4>5</vt:i4>
      </vt:variant>
      <vt:variant>
        <vt:lpwstr/>
      </vt:variant>
      <vt:variant>
        <vt:lpwstr>_Toc283595833</vt:lpwstr>
      </vt:variant>
      <vt:variant>
        <vt:i4>1835056</vt:i4>
      </vt:variant>
      <vt:variant>
        <vt:i4>8</vt:i4>
      </vt:variant>
      <vt:variant>
        <vt:i4>0</vt:i4>
      </vt:variant>
      <vt:variant>
        <vt:i4>5</vt:i4>
      </vt:variant>
      <vt:variant>
        <vt:lpwstr/>
      </vt:variant>
      <vt:variant>
        <vt:lpwstr>_Toc283595832</vt:lpwstr>
      </vt:variant>
      <vt:variant>
        <vt:i4>1835056</vt:i4>
      </vt:variant>
      <vt:variant>
        <vt:i4>2</vt:i4>
      </vt:variant>
      <vt:variant>
        <vt:i4>0</vt:i4>
      </vt:variant>
      <vt:variant>
        <vt:i4>5</vt:i4>
      </vt:variant>
      <vt:variant>
        <vt:lpwstr/>
      </vt:variant>
      <vt:variant>
        <vt:lpwstr>_Toc283595831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Powers</dc:creator>
  <cp:lastModifiedBy>Ryan Powers</cp:lastModifiedBy>
  <cp:revision>48</cp:revision>
  <cp:lastPrinted>2011-01-24T06:29:00Z</cp:lastPrinted>
  <dcterms:created xsi:type="dcterms:W3CDTF">2011-02-15T17:03:00Z</dcterms:created>
  <dcterms:modified xsi:type="dcterms:W3CDTF">2011-02-16T22:41:00Z</dcterms:modified>
</cp:coreProperties>
</file>