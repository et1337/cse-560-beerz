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0F" w:rsidRDefault="00520DD7" w:rsidP="00803058">
      <w:pPr>
        <w:spacing w:after="202"/>
        <w:jc w:val="center"/>
        <w:rPr>
          <w:rFonts w:asciiTheme="majorHAnsi" w:hAnsiTheme="majorHAnsi" w:cstheme="minorHAnsi"/>
          <w:b/>
          <w:sz w:val="40"/>
          <w:szCs w:val="40"/>
        </w:rPr>
      </w:pPr>
      <w:r>
        <w:rPr>
          <w:rFonts w:asciiTheme="majorHAnsi" w:hAnsiTheme="majorHAnsi" w:cstheme="minorHAnsi"/>
          <w:b/>
          <w:sz w:val="40"/>
          <w:szCs w:val="40"/>
        </w:rPr>
        <w:t xml:space="preserve">Loader </w:t>
      </w:r>
      <w:r w:rsidR="00E31F93" w:rsidRPr="00A9099A">
        <w:rPr>
          <w:rFonts w:asciiTheme="majorHAnsi" w:hAnsiTheme="majorHAnsi" w:cstheme="minorHAnsi"/>
          <w:b/>
          <w:sz w:val="40"/>
          <w:szCs w:val="40"/>
        </w:rPr>
        <w:t>Testing Plan</w:t>
      </w:r>
    </w:p>
    <w:p w:rsidR="004F0A36" w:rsidRDefault="004F0A36" w:rsidP="00803058">
      <w:pPr>
        <w:spacing w:after="202"/>
        <w:jc w:val="center"/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Team BEERZ – Lab </w:t>
      </w:r>
      <w:r w:rsidR="00A07BEC">
        <w:rPr>
          <w:rFonts w:asciiTheme="majorHAnsi" w:hAnsiTheme="majorHAnsi" w:cstheme="minorHAnsi"/>
          <w:sz w:val="36"/>
          <w:szCs w:val="36"/>
        </w:rPr>
        <w:t>3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Ryan Powers</w:t>
      </w:r>
    </w:p>
    <w:p w:rsidR="004F0A36" w:rsidRPr="004F0A36" w:rsidRDefault="004F0A36" w:rsidP="00803058">
      <w:pPr>
        <w:spacing w:after="202"/>
        <w:jc w:val="center"/>
        <w:rPr>
          <w:rFonts w:asciiTheme="majorHAnsi" w:hAnsiTheme="majorHAnsi" w:cstheme="minorHAnsi"/>
        </w:rPr>
      </w:pPr>
      <w:r w:rsidRPr="004F0A36">
        <w:rPr>
          <w:rFonts w:asciiTheme="majorHAnsi" w:hAnsiTheme="majorHAnsi" w:cstheme="minorHAnsi"/>
        </w:rPr>
        <w:t>Brad Kline, Elliot Schumacher, Evan Todd, Zach Smith</w:t>
      </w:r>
    </w:p>
    <w:p w:rsidR="009B212A" w:rsidRDefault="009B212A">
      <w:pPr>
        <w:pStyle w:val="TOCHeading"/>
      </w:pPr>
      <w:r>
        <w:t>Contents</w:t>
      </w:r>
    </w:p>
    <w:p w:rsidR="006E18BB" w:rsidRDefault="0084644A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9B212A">
        <w:instrText xml:space="preserve"> TOC \o "1-3" \h \z \u </w:instrText>
      </w:r>
      <w:r>
        <w:fldChar w:fldCharType="separate"/>
      </w:r>
      <w:hyperlink w:anchor="_Toc287576892" w:history="1">
        <w:r w:rsidR="006E18BB" w:rsidRPr="003E005F">
          <w:rPr>
            <w:rStyle w:val="Hyperlink"/>
            <w:rFonts w:asciiTheme="majorHAnsi" w:hAnsiTheme="majorHAnsi"/>
            <w:noProof/>
          </w:rPr>
          <w:t>Introduction</w:t>
        </w:r>
        <w:r w:rsidR="006E18BB">
          <w:rPr>
            <w:noProof/>
            <w:webHidden/>
          </w:rPr>
          <w:tab/>
        </w:r>
        <w:r w:rsidR="006E18BB">
          <w:rPr>
            <w:noProof/>
            <w:webHidden/>
          </w:rPr>
          <w:fldChar w:fldCharType="begin"/>
        </w:r>
        <w:r w:rsidR="006E18BB">
          <w:rPr>
            <w:noProof/>
            <w:webHidden/>
          </w:rPr>
          <w:instrText xml:space="preserve"> PAGEREF _Toc287576892 \h </w:instrText>
        </w:r>
        <w:r w:rsidR="006E18BB">
          <w:rPr>
            <w:noProof/>
            <w:webHidden/>
          </w:rPr>
        </w:r>
        <w:r w:rsidR="006E18BB">
          <w:rPr>
            <w:noProof/>
            <w:webHidden/>
          </w:rPr>
          <w:fldChar w:fldCharType="separate"/>
        </w:r>
        <w:r w:rsidR="006E18BB">
          <w:rPr>
            <w:noProof/>
            <w:webHidden/>
          </w:rPr>
          <w:t>1</w:t>
        </w:r>
        <w:r w:rsidR="006E18BB">
          <w:rPr>
            <w:noProof/>
            <w:webHidden/>
          </w:rPr>
          <w:fldChar w:fldCharType="end"/>
        </w:r>
      </w:hyperlink>
    </w:p>
    <w:p w:rsidR="006E18BB" w:rsidRDefault="006E18BB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3" w:history="1">
        <w:r w:rsidRPr="003E005F">
          <w:rPr>
            <w:rStyle w:val="Hyperlink"/>
            <w:rFonts w:asciiTheme="majorHAnsi" w:hAnsiTheme="majorHAnsi"/>
            <w:noProof/>
          </w:rPr>
          <w:t>Object File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4" w:history="1">
        <w:r w:rsidRPr="003E005F">
          <w:rPr>
            <w:rStyle w:val="Hyperlink"/>
            <w:rFonts w:ascii="Cambria" w:hAnsi="Cambri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Test 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5" w:history="1">
        <w:r w:rsidRPr="003E005F">
          <w:rPr>
            <w:rStyle w:val="Hyperlink"/>
            <w:rFonts w:ascii="Cambria" w:hAnsi="Cambri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6" w:history="1">
        <w:r w:rsidRPr="003E005F">
          <w:rPr>
            <w:rStyle w:val="Hyperlink"/>
            <w:rFonts w:ascii="Cambria" w:hAnsi="Cambria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File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7" w:history="1">
        <w:r w:rsidRPr="003E005F">
          <w:rPr>
            <w:rStyle w:val="Hyperlink"/>
            <w:rFonts w:ascii="Cambria" w:hAnsi="Cambria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Prompt Given Example – Program.asm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8" w:history="1">
        <w:r w:rsidRPr="003E005F">
          <w:rPr>
            <w:rStyle w:val="Hyperlink"/>
            <w:rFonts w:ascii="Cambria" w:hAnsi="Cambria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Prompt Given Example – Subr.asm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899" w:history="1">
        <w:r w:rsidRPr="003E005F">
          <w:rPr>
            <w:rStyle w:val="Hyperlink"/>
            <w:rFonts w:ascii="Cambria" w:hAnsi="Cambria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Prompt Given Example – Val.asm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900" w:history="1">
        <w:r w:rsidRPr="003E005F">
          <w:rPr>
            <w:rStyle w:val="Hyperlink"/>
            <w:rFonts w:ascii="Cambria" w:hAnsi="Cambria"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External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18BB" w:rsidRDefault="006E18BB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87576901" w:history="1">
        <w:r w:rsidRPr="003E005F">
          <w:rPr>
            <w:rStyle w:val="Hyperlink"/>
            <w:rFonts w:ascii="Cambria" w:hAnsi="Cambria"/>
            <w:noProof/>
          </w:rPr>
          <w:t>g.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3E005F">
          <w:rPr>
            <w:rStyle w:val="Hyperlink"/>
            <w:rFonts w:asciiTheme="majorHAnsi" w:hAnsiTheme="majorHAnsi"/>
            <w:noProof/>
          </w:rPr>
          <w:t>Prompts Combined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_Toc287576901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212A" w:rsidRDefault="0084644A">
      <w:r>
        <w:fldChar w:fldCharType="end"/>
      </w:r>
    </w:p>
    <w:p w:rsidR="00F4780F" w:rsidRDefault="00F4780F">
      <w:pPr>
        <w:spacing w:after="202"/>
      </w:pPr>
    </w:p>
    <w:p w:rsidR="00F4780F" w:rsidRPr="00A9099A" w:rsidRDefault="00F4780F" w:rsidP="009B212A">
      <w:pPr>
        <w:pStyle w:val="Heading1"/>
        <w:rPr>
          <w:rFonts w:asciiTheme="majorHAnsi" w:hAnsiTheme="majorHAnsi"/>
          <w:bCs w:val="0"/>
        </w:rPr>
      </w:pPr>
      <w:bookmarkStart w:id="0" w:name="_Toc287576892"/>
      <w:r w:rsidRPr="00A9099A">
        <w:rPr>
          <w:rFonts w:asciiTheme="majorHAnsi" w:hAnsiTheme="majorHAnsi"/>
          <w:bCs w:val="0"/>
        </w:rPr>
        <w:t>Introduction</w:t>
      </w:r>
      <w:bookmarkEnd w:id="0"/>
    </w:p>
    <w:p w:rsidR="00531A3C" w:rsidRPr="004D3EE7" w:rsidRDefault="00653661" w:rsidP="004D3EE7">
      <w:pPr>
        <w:spacing w:after="202"/>
        <w:ind w:left="180"/>
        <w:rPr>
          <w:rFonts w:asciiTheme="minorHAnsi" w:hAnsiTheme="minorHAnsi" w:cstheme="minorHAnsi"/>
        </w:rPr>
      </w:pPr>
      <w:r w:rsidRPr="00A9099A">
        <w:rPr>
          <w:rFonts w:asciiTheme="minorHAnsi" w:hAnsiTheme="minorHAnsi" w:cstheme="minorHAnsi"/>
        </w:rPr>
        <w:t>This document desc</w:t>
      </w:r>
      <w:r w:rsidR="00171A76" w:rsidRPr="00A9099A">
        <w:rPr>
          <w:rFonts w:asciiTheme="minorHAnsi" w:hAnsiTheme="minorHAnsi" w:cstheme="minorHAnsi"/>
        </w:rPr>
        <w:t xml:space="preserve">ribes the manner, expected output, and </w:t>
      </w:r>
      <w:r w:rsidRPr="00A9099A">
        <w:rPr>
          <w:rFonts w:asciiTheme="minorHAnsi" w:hAnsiTheme="minorHAnsi" w:cstheme="minorHAnsi"/>
        </w:rPr>
        <w:t>result of each test conducted</w:t>
      </w:r>
      <w:r w:rsidR="00171A76" w:rsidRPr="00A9099A">
        <w:rPr>
          <w:rFonts w:asciiTheme="minorHAnsi" w:hAnsiTheme="minorHAnsi" w:cstheme="minorHAnsi"/>
        </w:rPr>
        <w:t xml:space="preserve"> on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.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 will be tested to see that the expected err</w:t>
      </w:r>
      <w:r w:rsidR="009C19D1">
        <w:rPr>
          <w:rFonts w:asciiTheme="minorHAnsi" w:hAnsiTheme="minorHAnsi" w:cstheme="minorHAnsi"/>
        </w:rPr>
        <w:t>ors are produced and also test</w:t>
      </w:r>
      <w:r w:rsidRPr="00A9099A">
        <w:rPr>
          <w:rFonts w:asciiTheme="minorHAnsi" w:hAnsiTheme="minorHAnsi" w:cstheme="minorHAnsi"/>
        </w:rPr>
        <w:t xml:space="preserve"> that the </w:t>
      </w:r>
      <w:r w:rsidR="00A07BEC">
        <w:rPr>
          <w:rFonts w:asciiTheme="minorHAnsi" w:hAnsiTheme="minorHAnsi" w:cstheme="minorHAnsi"/>
        </w:rPr>
        <w:t>linker</w:t>
      </w:r>
      <w:r w:rsidRPr="00A9099A">
        <w:rPr>
          <w:rFonts w:asciiTheme="minorHAnsi" w:hAnsiTheme="minorHAnsi" w:cstheme="minorHAnsi"/>
        </w:rPr>
        <w:t xml:space="preserve"> produces the correct and expected </w:t>
      </w:r>
      <w:r w:rsidR="00A07BEC">
        <w:rPr>
          <w:rFonts w:asciiTheme="minorHAnsi" w:hAnsiTheme="minorHAnsi" w:cstheme="minorHAnsi"/>
        </w:rPr>
        <w:t>executable</w:t>
      </w:r>
      <w:r w:rsidRPr="00A9099A">
        <w:rPr>
          <w:rFonts w:asciiTheme="minorHAnsi" w:hAnsiTheme="minorHAnsi" w:cstheme="minorHAnsi"/>
        </w:rPr>
        <w:t xml:space="preserve"> file output</w:t>
      </w:r>
      <w:r w:rsidR="009C19D1">
        <w:rPr>
          <w:rFonts w:asciiTheme="minorHAnsi" w:hAnsiTheme="minorHAnsi" w:cstheme="minorHAnsi"/>
        </w:rPr>
        <w:t xml:space="preserve"> for various object file inputs</w:t>
      </w:r>
      <w:r w:rsidRPr="00A9099A">
        <w:rPr>
          <w:rFonts w:asciiTheme="minorHAnsi" w:hAnsiTheme="minorHAnsi" w:cstheme="minorHAnsi"/>
        </w:rPr>
        <w:t>.</w:t>
      </w:r>
    </w:p>
    <w:p w:rsidR="00A9099A" w:rsidRPr="00A9099A" w:rsidRDefault="00A9099A" w:rsidP="00A9099A">
      <w:pPr>
        <w:ind w:left="540"/>
      </w:pPr>
    </w:p>
    <w:p w:rsidR="00787606" w:rsidRPr="00BF01F3" w:rsidRDefault="00787606" w:rsidP="000B4BC8">
      <w:pPr>
        <w:pStyle w:val="Heading1"/>
        <w:rPr>
          <w:rFonts w:asciiTheme="majorHAnsi" w:hAnsiTheme="majorHAnsi"/>
          <w:bCs w:val="0"/>
        </w:rPr>
      </w:pPr>
      <w:bookmarkStart w:id="1" w:name="_Toc287576893"/>
      <w:r w:rsidRPr="00BF01F3">
        <w:rPr>
          <w:rFonts w:asciiTheme="majorHAnsi" w:hAnsiTheme="majorHAnsi"/>
          <w:bCs w:val="0"/>
        </w:rPr>
        <w:t xml:space="preserve">Object File </w:t>
      </w:r>
      <w:r w:rsidR="001E5C59" w:rsidRPr="00BF01F3">
        <w:rPr>
          <w:rFonts w:asciiTheme="majorHAnsi" w:hAnsiTheme="majorHAnsi"/>
          <w:bCs w:val="0"/>
        </w:rPr>
        <w:t>Assembly</w:t>
      </w:r>
      <w:bookmarkEnd w:id="1"/>
    </w:p>
    <w:p w:rsidR="00787606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2" w:name="_Toc287576894"/>
      <w:r w:rsidRPr="00BF01F3">
        <w:rPr>
          <w:rFonts w:asciiTheme="majorHAnsi" w:hAnsiTheme="majorHAnsi"/>
          <w:b w:val="0"/>
        </w:rPr>
        <w:t>Test Explanation</w:t>
      </w:r>
      <w:bookmarkEnd w:id="2"/>
    </w:p>
    <w:p w:rsidR="00D41D42" w:rsidRPr="00B51E8A" w:rsidRDefault="00D41D42" w:rsidP="00D41D42">
      <w:pPr>
        <w:ind w:left="540"/>
        <w:rPr>
          <w:rFonts w:asciiTheme="minorHAnsi" w:hAnsiTheme="minorHAnsi" w:cstheme="minorHAnsi"/>
        </w:rPr>
      </w:pPr>
      <w:r w:rsidRPr="00B51E8A">
        <w:rPr>
          <w:rFonts w:asciiTheme="minorHAnsi" w:hAnsiTheme="minorHAnsi" w:cstheme="minorHAnsi"/>
        </w:rPr>
        <w:t>The tests following</w:t>
      </w:r>
      <w:r w:rsidR="00B51E8A" w:rsidRPr="00B51E8A">
        <w:rPr>
          <w:rFonts w:asciiTheme="minorHAnsi" w:hAnsiTheme="minorHAnsi" w:cstheme="minorHAnsi"/>
        </w:rPr>
        <w:t xml:space="preserve"> are </w:t>
      </w:r>
      <w:r w:rsidR="00A07BEC">
        <w:rPr>
          <w:rFonts w:asciiTheme="minorHAnsi" w:hAnsiTheme="minorHAnsi" w:cstheme="minorHAnsi"/>
        </w:rPr>
        <w:t>various assembly files that were run through the linking loader. Various assembly files were used, varying from single absolute object files to multiple relocatable object file inputs.</w:t>
      </w:r>
    </w:p>
    <w:p w:rsidR="00E5311F" w:rsidRPr="00BF01F3" w:rsidRDefault="00E5311F" w:rsidP="00E5311F">
      <w:pPr>
        <w:pStyle w:val="Heading2"/>
        <w:numPr>
          <w:ilvl w:val="0"/>
          <w:numId w:val="9"/>
        </w:numPr>
        <w:ind w:left="540"/>
        <w:rPr>
          <w:rFonts w:asciiTheme="majorHAnsi" w:hAnsiTheme="majorHAnsi"/>
          <w:b w:val="0"/>
        </w:rPr>
      </w:pPr>
      <w:bookmarkStart w:id="3" w:name="_Toc287576895"/>
      <w:r w:rsidRPr="00BF01F3">
        <w:rPr>
          <w:rFonts w:asciiTheme="majorHAnsi" w:hAnsiTheme="majorHAnsi"/>
          <w:b w:val="0"/>
        </w:rPr>
        <w:t>Test Results</w:t>
      </w:r>
      <w:bookmarkEnd w:id="3"/>
    </w:p>
    <w:p w:rsidR="00A936D6" w:rsidRPr="006D11D5" w:rsidRDefault="00BF01F3" w:rsidP="00A936D6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z w:val="24"/>
          <w:szCs w:val="24"/>
        </w:rPr>
        <w:t xml:space="preserve"> </w:t>
      </w:r>
      <w:bookmarkStart w:id="4" w:name="_Toc287576896"/>
      <w:r w:rsidR="00A936D6" w:rsidRPr="006D11D5">
        <w:rPr>
          <w:rFonts w:asciiTheme="majorHAnsi" w:hAnsiTheme="majorHAnsi"/>
          <w:b w:val="0"/>
        </w:rPr>
        <w:t>File IO</w:t>
      </w:r>
      <w:bookmarkEnd w:id="4"/>
    </w:p>
    <w:p w:rsidR="00A936D6" w:rsidRDefault="00A936D6" w:rsidP="00A936D6">
      <w:pPr>
        <w:ind w:left="900"/>
        <w:rPr>
          <w:rFonts w:asciiTheme="minorHAnsi" w:hAnsiTheme="minorHAnsi" w:cstheme="minorHAnsi"/>
        </w:rPr>
      </w:pPr>
      <w:r w:rsidRPr="008E3D25">
        <w:rPr>
          <w:rFonts w:asciiTheme="minorHAnsi" w:hAnsiTheme="minorHAnsi" w:cstheme="minorHAnsi"/>
        </w:rPr>
        <w:t xml:space="preserve">Call: &gt;java </w:t>
      </w:r>
      <w:r w:rsidR="00A07BEC">
        <w:rPr>
          <w:rFonts w:asciiTheme="minorHAnsi" w:hAnsiTheme="minorHAnsi" w:cstheme="minorHAnsi"/>
        </w:rPr>
        <w:t>L</w:t>
      </w:r>
      <w:r w:rsidR="00903D85">
        <w:rPr>
          <w:rFonts w:asciiTheme="minorHAnsi" w:hAnsiTheme="minorHAnsi" w:cstheme="minorHAnsi"/>
        </w:rPr>
        <w:t>oader</w:t>
      </w:r>
      <w:r w:rsidRPr="008E3D25">
        <w:rPr>
          <w:rFonts w:asciiTheme="minorHAnsi" w:hAnsiTheme="minorHAnsi" w:cstheme="minorHAnsi"/>
        </w:rPr>
        <w:t>.Main doesnotexist.</w:t>
      </w:r>
      <w:r w:rsidR="00D445CE">
        <w:rPr>
          <w:rFonts w:asciiTheme="minorHAnsi" w:hAnsiTheme="minorHAnsi" w:cstheme="minorHAnsi"/>
        </w:rPr>
        <w:t>out</w:t>
      </w:r>
      <w:r>
        <w:rPr>
          <w:rFonts w:asciiTheme="minorHAnsi" w:hAnsiTheme="minorHAnsi" w:cstheme="minorHAnsi"/>
        </w:rPr>
        <w:t xml:space="preserve"> </w:t>
      </w:r>
      <w:r w:rsidR="00D445CE">
        <w:rPr>
          <w:rFonts w:asciiTheme="minorHAnsi" w:hAnsiTheme="minorHAnsi" w:cstheme="minorHAnsi"/>
        </w:rPr>
        <w:t xml:space="preserve">–o </w:t>
      </w:r>
      <w:r>
        <w:rPr>
          <w:rFonts w:asciiTheme="minorHAnsi" w:hAnsiTheme="minorHAnsi" w:cstheme="minorHAnsi"/>
        </w:rPr>
        <w:t>result.txt</w:t>
      </w:r>
    </w:p>
    <w:p w:rsidR="00D445CE" w:rsidRPr="008E3D25" w:rsidRDefault="00A936D6" w:rsidP="00BC1844">
      <w:pPr>
        <w:ind w:left="9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Result: </w:t>
      </w:r>
      <w:r w:rsidR="00D445CE" w:rsidRPr="00D445CE">
        <w:rPr>
          <w:rFonts w:asciiTheme="minorHAnsi" w:hAnsiTheme="minorHAnsi" w:cstheme="minorHAnsi"/>
        </w:rPr>
        <w:t>F</w:t>
      </w:r>
      <w:r w:rsidR="00D445CE">
        <w:rPr>
          <w:rFonts w:asciiTheme="minorHAnsi" w:hAnsiTheme="minorHAnsi" w:cstheme="minorHAnsi"/>
        </w:rPr>
        <w:t>ailed to open file "doesnotexist</w:t>
      </w:r>
      <w:r w:rsidR="00D445CE" w:rsidRPr="00D445CE">
        <w:rPr>
          <w:rFonts w:asciiTheme="minorHAnsi" w:hAnsiTheme="minorHAnsi" w:cstheme="minorHAnsi"/>
        </w:rPr>
        <w:t>.out" for reading.</w:t>
      </w:r>
    </w:p>
    <w:p w:rsidR="00E5311F" w:rsidRPr="00BF01F3" w:rsidRDefault="00E5311F" w:rsidP="00D445CE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5" w:name="_Toc287576897"/>
      <w:r w:rsidRPr="00BF01F3">
        <w:rPr>
          <w:rFonts w:asciiTheme="majorHAnsi" w:hAnsiTheme="majorHAnsi"/>
          <w:b w:val="0"/>
          <w:sz w:val="24"/>
          <w:szCs w:val="24"/>
        </w:rPr>
        <w:t>Prompt Given Example</w:t>
      </w:r>
      <w:r w:rsidR="003B634F">
        <w:rPr>
          <w:rFonts w:asciiTheme="majorHAnsi" w:hAnsiTheme="majorHAnsi"/>
          <w:b w:val="0"/>
          <w:sz w:val="24"/>
          <w:szCs w:val="24"/>
        </w:rPr>
        <w:t xml:space="preserve"> – </w:t>
      </w:r>
      <w:r w:rsidR="00A07BEC">
        <w:rPr>
          <w:rFonts w:asciiTheme="majorHAnsi" w:hAnsiTheme="majorHAnsi"/>
          <w:b w:val="0"/>
          <w:sz w:val="24"/>
          <w:szCs w:val="24"/>
        </w:rPr>
        <w:t>Program.asm</w:t>
      </w:r>
      <w:bookmarkEnd w:id="5"/>
      <w:r w:rsidR="00904533">
        <w:rPr>
          <w:rFonts w:asciiTheme="majorHAnsi" w:hAnsiTheme="majorHAnsi"/>
          <w:b w:val="0"/>
          <w:sz w:val="24"/>
          <w:szCs w:val="24"/>
        </w:rPr>
        <w:t>, Undefined Symbol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787606" w:rsidRPr="00FA7884" w:rsidTr="00D270A7">
        <w:tc>
          <w:tcPr>
            <w:tcW w:w="5868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787606" w:rsidRPr="002E2CE6" w:rsidRDefault="00787606" w:rsidP="00FA7884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787606" w:rsidRPr="00FA7884" w:rsidTr="00D270A7">
        <w:tc>
          <w:tcPr>
            <w:tcW w:w="5868" w:type="dxa"/>
          </w:tcPr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;234567890123456789012345678901234567890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;label___opppp___operandsandcomments...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lastRenderedPageBreak/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Main     .ORIG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Displ,V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.ENT    Start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.EXT    X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;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>Start    JSR     Displ   ;Display 6..0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LD      R1,V    ;r1 &lt;- M[V]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ST      R1,X    ;M[X] &lt;- r1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JSR     Displ   ;Display 2..0</w:t>
            </w:r>
          </w:p>
          <w:p w:rsidR="00A07BEC" w:rsidRPr="00A07BEC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TRAP    x25     ;halt</w:t>
            </w:r>
          </w:p>
          <w:p w:rsidR="00787606" w:rsidRPr="00FA7884" w:rsidRDefault="00A07BEC" w:rsidP="00A0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8"/>
                <w:szCs w:val="28"/>
              </w:rPr>
            </w:pPr>
            <w:r w:rsidRPr="00A07BE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       .END    Start</w:t>
            </w:r>
          </w:p>
        </w:tc>
        <w:tc>
          <w:tcPr>
            <w:tcW w:w="3600" w:type="dxa"/>
          </w:tcPr>
          <w:p w:rsidR="00787606" w:rsidRPr="00FA7884" w:rsidRDefault="00787606" w:rsidP="00962F7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87606" w:rsidRPr="00FA7884" w:rsidTr="00D270A7">
        <w:tc>
          <w:tcPr>
            <w:tcW w:w="5868" w:type="dxa"/>
          </w:tcPr>
          <w:p w:rsidR="00787606" w:rsidRPr="00FA7884" w:rsidRDefault="00787606" w:rsidP="00FA7884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787606" w:rsidRPr="00C943A1" w:rsidRDefault="0094181E" w:rsidP="00787606">
            <w:pPr>
              <w:rPr>
                <w:rFonts w:asciiTheme="minorHAnsi" w:hAnsiTheme="minorHAnsi" w:cstheme="minorHAnsi"/>
              </w:rPr>
            </w:pPr>
            <w:r w:rsidRPr="0094181E">
              <w:rPr>
                <w:rFonts w:asciiTheme="minorHAnsi" w:hAnsiTheme="minorHAnsi" w:cstheme="minorHAnsi"/>
              </w:rPr>
              <w:t>Undefined symbol "Displ".</w:t>
            </w:r>
          </w:p>
        </w:tc>
      </w:tr>
    </w:tbl>
    <w:p w:rsidR="00AD62EF" w:rsidRDefault="00A07BEC" w:rsidP="000B1AB2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6" w:name="_Toc287576898"/>
      <w:r>
        <w:rPr>
          <w:rFonts w:asciiTheme="majorHAnsi" w:hAnsiTheme="majorHAnsi"/>
          <w:b w:val="0"/>
          <w:sz w:val="24"/>
          <w:szCs w:val="24"/>
        </w:rPr>
        <w:t>Prompt Given Example – Subr.asm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D710F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D710F">
        <w:tc>
          <w:tcPr>
            <w:tcW w:w="5868" w:type="dxa"/>
          </w:tcPr>
          <w:p w:rsidR="00A07BEC" w:rsidRDefault="00A07BEC" w:rsidP="00A07BEC">
            <w:pPr>
              <w:pStyle w:val="HTMLPreformatted"/>
            </w:pPr>
            <w:r>
              <w:t>;Subroutine for displaying a series of lines of text</w:t>
            </w:r>
          </w:p>
          <w:p w:rsidR="00A07BEC" w:rsidRDefault="00A07BEC" w:rsidP="00A07BEC">
            <w:pPr>
              <w:pStyle w:val="HTMLPreformatted"/>
            </w:pPr>
            <w:r>
              <w:t>;  The lines of text display a count-down, from X to 0</w:t>
            </w:r>
          </w:p>
          <w:p w:rsidR="00A07BEC" w:rsidRDefault="00A07BEC" w:rsidP="00A07BEC">
            <w:pPr>
              <w:pStyle w:val="HTMLPreformatted"/>
            </w:pPr>
            <w:r>
              <w:t>;Calling convention: register 3 contains return address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;234567890123456789012345678901234567890</w:t>
            </w:r>
          </w:p>
          <w:p w:rsidR="00A07BEC" w:rsidRDefault="00A07BEC" w:rsidP="00A07BEC">
            <w:pPr>
              <w:pStyle w:val="HTMLPreformatted"/>
            </w:pPr>
            <w:r>
              <w:t>;label___opppp___operandsandcomments...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Mesg     .ORIG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.ENT    Displ,X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Txt      .STRZ   "Value= "</w:t>
            </w:r>
          </w:p>
          <w:p w:rsidR="00A07BEC" w:rsidRDefault="00A07BEC" w:rsidP="00A07BEC">
            <w:pPr>
              <w:pStyle w:val="HTMLPreformatted"/>
            </w:pPr>
            <w:r>
              <w:t>X        .FILL   #6</w:t>
            </w:r>
          </w:p>
          <w:p w:rsidR="00A07BEC" w:rsidRDefault="00A07BEC" w:rsidP="00A07BEC">
            <w:pPr>
              <w:pStyle w:val="HTMLPreformatted"/>
            </w:pPr>
            <w:r>
              <w:t>SavR0    .BLKW   #1</w:t>
            </w:r>
          </w:p>
          <w:p w:rsidR="00A07BEC" w:rsidRDefault="00A07BEC" w:rsidP="00A07BEC">
            <w:pPr>
              <w:pStyle w:val="HTMLPreformatted"/>
            </w:pPr>
            <w:r>
              <w:t>SavR1    .BLKW   #1</w:t>
            </w:r>
          </w:p>
          <w:p w:rsidR="00A07BEC" w:rsidRDefault="00A07BEC" w:rsidP="00A07BEC">
            <w:pPr>
              <w:pStyle w:val="HTMLPreformatted"/>
            </w:pPr>
            <w:r>
              <w:t>SavR7    .BLKW   #1</w:t>
            </w:r>
          </w:p>
          <w:p w:rsidR="00A07BEC" w:rsidRDefault="00A07BEC" w:rsidP="00A07BEC">
            <w:pPr>
              <w:pStyle w:val="HTMLPreformatted"/>
            </w:pPr>
            <w:r>
              <w:t>;</w:t>
            </w:r>
          </w:p>
          <w:p w:rsidR="00A07BEC" w:rsidRDefault="00A07BEC" w:rsidP="00A07BEC">
            <w:pPr>
              <w:pStyle w:val="HTMLPreformatted"/>
            </w:pPr>
            <w:r>
              <w:t>Displ    ST      R0,SavR0       ;save reg that will be over-written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R1,X           ;r1 &lt;-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(r1 &lt; 0) goto Done</w:t>
            </w:r>
          </w:p>
          <w:p w:rsidR="00A07BEC" w:rsidRDefault="00A07BEC" w:rsidP="00A07BEC">
            <w:pPr>
              <w:pStyle w:val="HTMLPreformatted"/>
            </w:pPr>
            <w:r>
              <w:t>Loop     LEA     R0,Txt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x22            ;Display text "Value=  "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R0,X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TRAP    x31            ;Display value in M[X]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ADD     R0,R0,#-1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ST      R0,X</w:t>
            </w:r>
            <w:r>
              <w:tab/>
            </w:r>
            <w:r>
              <w:tab/>
              <w:t>;M[X] &lt;- r0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BRN     Done           ;if (r0 &lt; 0) goto Done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JMP     Loop</w:t>
            </w:r>
            <w:r>
              <w:tab/>
              <w:t xml:space="preserve">        ;goto Loop</w:t>
            </w:r>
          </w:p>
          <w:p w:rsidR="00A07BEC" w:rsidRDefault="00A07BEC" w:rsidP="00A07BEC">
            <w:pPr>
              <w:pStyle w:val="HTMLPreformatted"/>
            </w:pPr>
            <w:r>
              <w:t>Done     LD      R0,SavR0       ;restore registers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R1,SavR1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LD      R7,SavR7</w:t>
            </w:r>
          </w:p>
          <w:p w:rsidR="00A07BEC" w:rsidRDefault="00A07BEC" w:rsidP="00A07BEC">
            <w:pPr>
              <w:pStyle w:val="HTMLPreformatted"/>
            </w:pPr>
            <w:r>
              <w:t xml:space="preserve">         RET</w:t>
            </w:r>
          </w:p>
          <w:p w:rsidR="000B1AB2" w:rsidRPr="00E6597D" w:rsidRDefault="00A07BEC" w:rsidP="00A07BEC">
            <w:pPr>
              <w:pStyle w:val="HTMLPreformatted"/>
            </w:pPr>
            <w:r>
              <w:lastRenderedPageBreak/>
              <w:t xml:space="preserve">         .END    Displ</w:t>
            </w:r>
          </w:p>
        </w:tc>
        <w:tc>
          <w:tcPr>
            <w:tcW w:w="3600" w:type="dxa"/>
          </w:tcPr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lastRenderedPageBreak/>
              <w:t>HMesg  0000001d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T00000056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T00010061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T0002006c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T00030075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T00040065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T0005003d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T00060020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T00070000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T00080006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T000c3009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T000d320a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T000e3e0b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T000f2208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T00100819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T0011e000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T0012f022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T00132008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T0014f031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T0015103f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T00163008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T00170819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T00184011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T00192009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T001a220a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T001b2e0b</w:t>
            </w:r>
          </w:p>
          <w:p w:rsidR="00904533" w:rsidRPr="00904533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T001cd000</w:t>
            </w:r>
          </w:p>
          <w:p w:rsidR="000B1AB2" w:rsidRPr="00E6597D" w:rsidRDefault="00904533" w:rsidP="00904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4533">
              <w:rPr>
                <w:rFonts w:ascii="Courier New" w:hAnsi="Courier New" w:cs="Courier New"/>
                <w:sz w:val="20"/>
                <w:szCs w:val="20"/>
              </w:rPr>
              <w:t>E000c</w:t>
            </w:r>
          </w:p>
        </w:tc>
      </w:tr>
      <w:tr w:rsidR="000B1AB2" w:rsidRPr="00FA7884" w:rsidTr="00DD710F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lastRenderedPageBreak/>
              <w:t>Result:</w:t>
            </w:r>
          </w:p>
        </w:tc>
        <w:tc>
          <w:tcPr>
            <w:tcW w:w="3600" w:type="dxa"/>
          </w:tcPr>
          <w:p w:rsidR="000B1AB2" w:rsidRPr="009468AD" w:rsidRDefault="0094181E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F10951" w:rsidRDefault="003903AB" w:rsidP="00CE466C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7" w:name="_Toc287576899"/>
      <w:r>
        <w:rPr>
          <w:rFonts w:asciiTheme="majorHAnsi" w:hAnsiTheme="majorHAnsi"/>
          <w:b w:val="0"/>
          <w:sz w:val="24"/>
          <w:szCs w:val="24"/>
        </w:rPr>
        <w:t>Prompt Given Example – Val.asm</w:t>
      </w:r>
      <w:bookmarkEnd w:id="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0B1AB2" w:rsidRPr="00FA7884" w:rsidTr="00D270A7">
        <w:tc>
          <w:tcPr>
            <w:tcW w:w="5868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0B1AB2" w:rsidRPr="002E2CE6" w:rsidRDefault="000B1AB2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0B1AB2" w:rsidRPr="00FA7884" w:rsidTr="00D270A7">
        <w:tc>
          <w:tcPr>
            <w:tcW w:w="5868" w:type="dxa"/>
          </w:tcPr>
          <w:p w:rsidR="003903AB" w:rsidRDefault="003903AB" w:rsidP="003903AB">
            <w:pPr>
              <w:pStyle w:val="HTMLPreformatted"/>
            </w:pPr>
            <w:r>
              <w:t>;234567890123456789012345678901234567890</w:t>
            </w:r>
          </w:p>
          <w:p w:rsidR="003903AB" w:rsidRDefault="003903AB" w:rsidP="003903AB">
            <w:pPr>
              <w:pStyle w:val="HTMLPreformatted"/>
            </w:pPr>
            <w:r>
              <w:t>;label___opppp___operandsandcomments...</w:t>
            </w:r>
          </w:p>
          <w:p w:rsidR="003903AB" w:rsidRDefault="003903AB" w:rsidP="003903AB">
            <w:pPr>
              <w:pStyle w:val="HTMLPreformatted"/>
            </w:pPr>
            <w:r>
              <w:t>;</w:t>
            </w:r>
          </w:p>
          <w:p w:rsidR="003903AB" w:rsidRDefault="003903AB" w:rsidP="003903AB">
            <w:pPr>
              <w:pStyle w:val="HTMLPreformatted"/>
            </w:pPr>
            <w:r>
              <w:t>Data     .ORIG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.EXT    X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.ENT    V</w:t>
            </w:r>
          </w:p>
          <w:p w:rsidR="003903AB" w:rsidRDefault="003903AB" w:rsidP="003903AB">
            <w:pPr>
              <w:pStyle w:val="HTMLPreformatted"/>
            </w:pPr>
            <w:r>
              <w:t>V        .FILL   #2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TRAP    x43</w:t>
            </w:r>
          </w:p>
          <w:p w:rsidR="003903AB" w:rsidRDefault="003903AB" w:rsidP="003903AB">
            <w:pPr>
              <w:pStyle w:val="HTMLPreformatted"/>
            </w:pPr>
            <w:r>
              <w:t>Done     TRAP    x25</w:t>
            </w:r>
          </w:p>
          <w:p w:rsidR="003903AB" w:rsidRDefault="003903AB" w:rsidP="003903AB">
            <w:pPr>
              <w:pStyle w:val="HTMLPreformatted"/>
            </w:pPr>
            <w:r>
              <w:t xml:space="preserve">         LD      R1,=#1</w:t>
            </w:r>
          </w:p>
          <w:p w:rsidR="000B1AB2" w:rsidRPr="00E6597D" w:rsidRDefault="003903AB" w:rsidP="003903AB">
            <w:pPr>
              <w:pStyle w:val="HTMLPreformatted"/>
            </w:pPr>
            <w:r>
              <w:t xml:space="preserve">         .END    Done</w:t>
            </w:r>
          </w:p>
        </w:tc>
        <w:tc>
          <w:tcPr>
            <w:tcW w:w="3600" w:type="dxa"/>
          </w:tcPr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HData  00000005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T00000002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T0001f043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T0002f025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T00032204</w:t>
            </w:r>
          </w:p>
          <w:p w:rsidR="00471403" w:rsidRPr="00471403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T00040001</w:t>
            </w:r>
          </w:p>
          <w:p w:rsidR="000B1AB2" w:rsidRPr="00E6597D" w:rsidRDefault="00471403" w:rsidP="0047140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1403">
              <w:rPr>
                <w:rFonts w:ascii="Courier New" w:hAnsi="Courier New" w:cs="Courier New"/>
                <w:sz w:val="20"/>
                <w:szCs w:val="20"/>
              </w:rPr>
              <w:t>E0002</w:t>
            </w:r>
          </w:p>
        </w:tc>
      </w:tr>
      <w:tr w:rsidR="00605A3F" w:rsidRPr="00FA7884" w:rsidTr="00D270A7">
        <w:tc>
          <w:tcPr>
            <w:tcW w:w="5868" w:type="dxa"/>
          </w:tcPr>
          <w:p w:rsidR="00605A3F" w:rsidRPr="00FA7884" w:rsidRDefault="00605A3F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605A3F" w:rsidRPr="00605A3F" w:rsidRDefault="003D1DB4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</w:t>
            </w:r>
          </w:p>
        </w:tc>
      </w:tr>
      <w:tr w:rsidR="000B1AB2" w:rsidRPr="00FA7884" w:rsidTr="00D270A7">
        <w:tc>
          <w:tcPr>
            <w:tcW w:w="5868" w:type="dxa"/>
          </w:tcPr>
          <w:p w:rsidR="000B1AB2" w:rsidRPr="00FA7884" w:rsidRDefault="000B1AB2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0B1AB2" w:rsidRPr="00605A3F" w:rsidRDefault="003D1DB4" w:rsidP="00C7610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Matches Expected Output</w:t>
            </w:r>
          </w:p>
        </w:tc>
      </w:tr>
    </w:tbl>
    <w:p w:rsidR="005D4169" w:rsidRDefault="009178EA" w:rsidP="005D4169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8" w:name="_Toc287576900"/>
      <w:r>
        <w:rPr>
          <w:rFonts w:asciiTheme="majorHAnsi" w:hAnsiTheme="majorHAnsi"/>
          <w:b w:val="0"/>
          <w:sz w:val="24"/>
          <w:szCs w:val="24"/>
        </w:rPr>
        <w:t>External Symbol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5D4169" w:rsidRPr="00FA7884" w:rsidTr="00D270A7">
        <w:tc>
          <w:tcPr>
            <w:tcW w:w="5868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5D4169" w:rsidRPr="002E2CE6" w:rsidRDefault="005D4169" w:rsidP="00C76109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5D4169" w:rsidRPr="00FA7884" w:rsidTr="00D270A7">
        <w:tc>
          <w:tcPr>
            <w:tcW w:w="5868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Test1a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.EXT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Begin    ADD     R0, R1, Symbol ; I record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Test     .FILL    Symbol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>; I record</w:t>
            </w:r>
          </w:p>
          <w:p w:rsidR="005D4169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  <w:p w:rsid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Test1b</w:t>
            </w: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.ENT    Symbol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Symbol   ADD     R0, R1, #1</w:t>
            </w:r>
          </w:p>
          <w:p w:rsid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  <w:p w:rsidR="00E7683A" w:rsidRDefault="00E7683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>Test</w:t>
            </w:r>
            <w:r w:rsidR="00904533">
              <w:rPr>
                <w:rFonts w:ascii="Courier New" w:hAnsi="Courier New" w:cs="Courier New"/>
                <w:sz w:val="20"/>
                <w:szCs w:val="20"/>
              </w:rPr>
              <w:t>1b</w:t>
            </w: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.ORIG</w:t>
            </w: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      .ENT    Symbol</w:t>
            </w:r>
          </w:p>
          <w:p w:rsidR="00E7683A" w:rsidRPr="00E7683A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>Symbol   ADD     R0, R1, #1</w:t>
            </w:r>
          </w:p>
          <w:p w:rsidR="00E7683A" w:rsidRPr="00E6597D" w:rsidRDefault="00E7683A" w:rsidP="00E7683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683A">
              <w:rPr>
                <w:rFonts w:ascii="Courier New" w:hAnsi="Courier New" w:cs="Courier New"/>
                <w:sz w:val="20"/>
                <w:szCs w:val="20"/>
              </w:rPr>
              <w:t xml:space="preserve">         .END</w:t>
            </w:r>
          </w:p>
        </w:tc>
        <w:tc>
          <w:tcPr>
            <w:tcW w:w="3600" w:type="dxa"/>
          </w:tcPr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HTest4400000003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T00001062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T00010002</w:t>
            </w:r>
          </w:p>
          <w:p w:rsidR="009178EA" w:rsidRPr="009178EA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T00021061</w:t>
            </w:r>
          </w:p>
          <w:p w:rsidR="005D4169" w:rsidRPr="00E6597D" w:rsidRDefault="009178EA" w:rsidP="009178E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178EA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E30A50" w:rsidRPr="00FA7884" w:rsidTr="00D270A7">
        <w:tc>
          <w:tcPr>
            <w:tcW w:w="5868" w:type="dxa"/>
          </w:tcPr>
          <w:p w:rsidR="00E30A50" w:rsidRPr="00FA7884" w:rsidRDefault="00E30A50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Expected:</w:t>
            </w:r>
          </w:p>
        </w:tc>
        <w:tc>
          <w:tcPr>
            <w:tcW w:w="3600" w:type="dxa"/>
          </w:tcPr>
          <w:p w:rsidR="00E30A50" w:rsidRPr="00E30A50" w:rsidRDefault="009178EA" w:rsidP="00C76109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5D4169" w:rsidRPr="00FA7884" w:rsidTr="00D270A7">
        <w:tc>
          <w:tcPr>
            <w:tcW w:w="5868" w:type="dxa"/>
          </w:tcPr>
          <w:p w:rsidR="005D4169" w:rsidRPr="00FA7884" w:rsidRDefault="005D4169" w:rsidP="00C76109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5D4169" w:rsidRPr="00E661AF" w:rsidRDefault="009178EA" w:rsidP="00E661AF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9F1B03" w:rsidRDefault="00602762" w:rsidP="009F1B03">
      <w:pPr>
        <w:pStyle w:val="Heading3"/>
        <w:numPr>
          <w:ilvl w:val="1"/>
          <w:numId w:val="9"/>
        </w:numPr>
        <w:tabs>
          <w:tab w:val="left" w:pos="900"/>
        </w:tabs>
        <w:ind w:left="900"/>
        <w:rPr>
          <w:rFonts w:asciiTheme="majorHAnsi" w:hAnsiTheme="majorHAnsi"/>
          <w:b w:val="0"/>
          <w:sz w:val="24"/>
          <w:szCs w:val="24"/>
        </w:rPr>
      </w:pPr>
      <w:bookmarkStart w:id="9" w:name="_Toc287576901"/>
      <w:r>
        <w:rPr>
          <w:rFonts w:asciiTheme="majorHAnsi" w:hAnsiTheme="majorHAnsi"/>
          <w:b w:val="0"/>
          <w:sz w:val="24"/>
          <w:szCs w:val="24"/>
        </w:rPr>
        <w:t>Prompts Combined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68"/>
        <w:gridCol w:w="3600"/>
      </w:tblGrid>
      <w:tr w:rsidR="009F1B03" w:rsidRPr="00FA7884" w:rsidTr="004B2FDE">
        <w:tc>
          <w:tcPr>
            <w:tcW w:w="5868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Assembly</w:t>
            </w:r>
          </w:p>
        </w:tc>
        <w:tc>
          <w:tcPr>
            <w:tcW w:w="3600" w:type="dxa"/>
          </w:tcPr>
          <w:p w:rsidR="009F1B03" w:rsidRPr="002E2CE6" w:rsidRDefault="009F1B03" w:rsidP="004B2FDE">
            <w:pPr>
              <w:jc w:val="center"/>
              <w:rPr>
                <w:rFonts w:asciiTheme="minorHAnsi" w:hAnsiTheme="minorHAnsi" w:cstheme="minorHAnsi"/>
              </w:rPr>
            </w:pPr>
            <w:r w:rsidRPr="002E2CE6">
              <w:rPr>
                <w:rFonts w:asciiTheme="minorHAnsi" w:hAnsiTheme="minorHAnsi" w:cstheme="minorHAnsi"/>
              </w:rPr>
              <w:t>Object File</w:t>
            </w:r>
          </w:p>
        </w:tc>
      </w:tr>
      <w:tr w:rsidR="009F1B03" w:rsidRPr="00FA7884" w:rsidTr="004B2FDE">
        <w:tc>
          <w:tcPr>
            <w:tcW w:w="5868" w:type="dxa"/>
          </w:tcPr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;label___opppp___operandsandcomments...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Main     .ORIG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Displ,V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.ENT    Start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>Start    JSR     Displ   ;Display 6..0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LD      R1,V    ;r1 &lt;- M[V]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ST      R1,X    ;M[X] &lt;- r1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JSR     Displ   ;Display 2..0</w:t>
            </w:r>
          </w:p>
          <w:p w:rsidR="000F24A3" w:rsidRPr="000F24A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TRAP    x25     ;halt</w:t>
            </w:r>
          </w:p>
          <w:p w:rsidR="009F1B03" w:rsidRDefault="000F24A3" w:rsidP="000F24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24A3">
              <w:rPr>
                <w:rFonts w:ascii="Courier New" w:hAnsi="Courier New" w:cs="Courier New"/>
                <w:sz w:val="20"/>
                <w:szCs w:val="20"/>
              </w:rPr>
              <w:t xml:space="preserve">         .END    Start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lastRenderedPageBreak/>
              <w:t>;Subroutine for displaying a series of lines of text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  The lines of text display a count-down, from X to 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;Calling convention: register 3 contains return address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;label___opppp___operandsandcomments...;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Mesg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Displ,X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Txt      .STRZ   "Value=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X        .FILL   #6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SavR0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SavR1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SavR7    .BLKW   #1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Displ    ST      R0,SavR0       ;save reg that will be over-written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R1,X           ;r1 &lt;-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(r1 &lt; 0) goto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Loop     LEA     R0,Txt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x22            ;Display text "Value=  "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R0,X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x31            ;Display value in M[X]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ADD     R0,R0,#-1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ST      R0,X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>;M[X] &lt;- r0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BRN     Done           ;if (r0 &lt; 0) goto Done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JMP     Loop</w:t>
            </w:r>
            <w:r w:rsidRPr="00A7338B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;goto Loop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Done     LD      R0,SavR0       ;restore registers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R1,SavR1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R7,SavR7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RET</w:t>
            </w:r>
          </w:p>
          <w:p w:rsid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Displ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;234567890123456789012345678901234567890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;label___opppp___operandsandcomments...;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Data     .ORIG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.EXT    X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.ENT    V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V        .FILL   #2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TRAP    x43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>Done     TRAP    x25</w:t>
            </w:r>
          </w:p>
          <w:p w:rsidR="00A7338B" w:rsidRPr="00A7338B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LD      R1,=#1</w:t>
            </w:r>
          </w:p>
          <w:p w:rsidR="00A7338B" w:rsidRPr="00E6597D" w:rsidRDefault="00A7338B" w:rsidP="00A7338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338B">
              <w:rPr>
                <w:rFonts w:ascii="Courier New" w:hAnsi="Courier New" w:cs="Courier New"/>
                <w:sz w:val="20"/>
                <w:szCs w:val="20"/>
              </w:rPr>
              <w:t xml:space="preserve">         .END    Done</w:t>
            </w:r>
          </w:p>
        </w:tc>
        <w:tc>
          <w:tcPr>
            <w:tcW w:w="3600" w:type="dxa"/>
          </w:tcPr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lastRenderedPageBreak/>
              <w:t>HMain  00000027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T00004811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T00012222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T0002320d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T00034811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T0004f025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T00050056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T00060061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T0007006c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T00080075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T00090065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T000a003d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T000b0020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T000c0000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lastRenderedPageBreak/>
              <w:t>T000d0006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T0011300e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T0012320f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T00133e10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T0014220d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T0015081e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T0016e005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T0017f022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T0018200d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T0019f031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T001a103f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T001b300d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T001c081e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T001d4016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T001e200e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T001f220f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T00202e10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T0021d000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T00220002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T0023f043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T0024f025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T00252204</w:t>
            </w:r>
          </w:p>
          <w:p w:rsidR="00DA3175" w:rsidRPr="00DA3175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T00260001</w:t>
            </w:r>
          </w:p>
          <w:p w:rsidR="009F1B03" w:rsidRPr="00E6597D" w:rsidRDefault="00DA3175" w:rsidP="00DA317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A3175">
              <w:rPr>
                <w:rFonts w:ascii="Courier New" w:hAnsi="Courier New" w:cs="Courier New"/>
                <w:sz w:val="20"/>
                <w:szCs w:val="20"/>
              </w:rPr>
              <w:t>E0000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lastRenderedPageBreak/>
              <w:t>Expected:</w:t>
            </w:r>
          </w:p>
        </w:tc>
        <w:tc>
          <w:tcPr>
            <w:tcW w:w="3600" w:type="dxa"/>
          </w:tcPr>
          <w:p w:rsidR="009F1B03" w:rsidRPr="00E30A50" w:rsidRDefault="00563287" w:rsidP="004B2FD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Pass</w:t>
            </w:r>
          </w:p>
        </w:tc>
      </w:tr>
      <w:tr w:rsidR="009F1B03" w:rsidRPr="00FA7884" w:rsidTr="004B2FDE">
        <w:tc>
          <w:tcPr>
            <w:tcW w:w="5868" w:type="dxa"/>
          </w:tcPr>
          <w:p w:rsidR="009F1B03" w:rsidRPr="00FA7884" w:rsidRDefault="009F1B03" w:rsidP="004B2FDE">
            <w:pPr>
              <w:autoSpaceDE w:val="0"/>
              <w:autoSpaceDN w:val="0"/>
              <w:adjustRightInd w:val="0"/>
              <w:ind w:left="720"/>
              <w:jc w:val="right"/>
              <w:rPr>
                <w:rFonts w:asciiTheme="minorHAnsi" w:hAnsiTheme="minorHAnsi" w:cstheme="minorHAnsi"/>
                <w:b/>
                <w:color w:val="auto"/>
              </w:rPr>
            </w:pPr>
            <w:r w:rsidRPr="00FA7884">
              <w:rPr>
                <w:rFonts w:asciiTheme="minorHAnsi" w:hAnsiTheme="minorHAnsi" w:cstheme="minorHAnsi"/>
                <w:b/>
                <w:color w:val="auto"/>
              </w:rPr>
              <w:t>Result:</w:t>
            </w:r>
          </w:p>
        </w:tc>
        <w:tc>
          <w:tcPr>
            <w:tcW w:w="3600" w:type="dxa"/>
          </w:tcPr>
          <w:p w:rsidR="009F1B03" w:rsidRPr="00E661AF" w:rsidRDefault="007A2B13" w:rsidP="004B2FD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Matches Expected Output</w:t>
            </w:r>
          </w:p>
        </w:tc>
      </w:tr>
    </w:tbl>
    <w:p w:rsidR="005D4169" w:rsidRPr="000B1AB2" w:rsidRDefault="005D4169" w:rsidP="006E18BB">
      <w:pPr>
        <w:pStyle w:val="Heading3"/>
        <w:tabs>
          <w:tab w:val="left" w:pos="900"/>
        </w:tabs>
      </w:pPr>
    </w:p>
    <w:sectPr w:rsidR="005D4169" w:rsidRPr="000B1AB2" w:rsidSect="0015569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49F" w:rsidRDefault="00B8049F" w:rsidP="001B4FC5">
      <w:r>
        <w:separator/>
      </w:r>
    </w:p>
  </w:endnote>
  <w:endnote w:type="continuationSeparator" w:id="0">
    <w:p w:rsidR="00B8049F" w:rsidRDefault="00B8049F" w:rsidP="001B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49F" w:rsidRDefault="00B8049F" w:rsidP="001B4FC5">
      <w:r>
        <w:separator/>
      </w:r>
    </w:p>
  </w:footnote>
  <w:footnote w:type="continuationSeparator" w:id="0">
    <w:p w:rsidR="00B8049F" w:rsidRDefault="00B8049F" w:rsidP="001B4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27A2F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8D2553C">
      <w:start w:val="1"/>
      <w:numFmt w:val="bullet"/>
      <w:lvlText w:val="●"/>
      <w:lvlJc w:val="left"/>
      <w:pPr>
        <w:tabs>
          <w:tab w:val="num" w:pos="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60BADA">
      <w:start w:val="1"/>
      <w:numFmt w:val="bullet"/>
      <w:lvlText w:val="●"/>
      <w:lvlJc w:val="right"/>
      <w:pPr>
        <w:tabs>
          <w:tab w:val="num" w:pos="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49CD00E">
      <w:start w:val="1"/>
      <w:numFmt w:val="bullet"/>
      <w:lvlText w:val="●"/>
      <w:lvlJc w:val="left"/>
      <w:pPr>
        <w:tabs>
          <w:tab w:val="num" w:pos="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EE0E5FC">
      <w:start w:val="1"/>
      <w:numFmt w:val="bullet"/>
      <w:lvlText w:val="●"/>
      <w:lvlJc w:val="left"/>
      <w:pPr>
        <w:tabs>
          <w:tab w:val="num" w:pos="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97E73AC">
      <w:start w:val="1"/>
      <w:numFmt w:val="bullet"/>
      <w:lvlText w:val="●"/>
      <w:lvlJc w:val="right"/>
      <w:pPr>
        <w:tabs>
          <w:tab w:val="num" w:pos="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7C40A2C">
      <w:start w:val="1"/>
      <w:numFmt w:val="bullet"/>
      <w:lvlText w:val="●"/>
      <w:lvlJc w:val="left"/>
      <w:pPr>
        <w:tabs>
          <w:tab w:val="num" w:pos="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DDEE628">
      <w:start w:val="1"/>
      <w:numFmt w:val="bullet"/>
      <w:lvlText w:val="●"/>
      <w:lvlJc w:val="left"/>
      <w:pPr>
        <w:tabs>
          <w:tab w:val="num" w:pos="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E20AB3E">
      <w:start w:val="1"/>
      <w:numFmt w:val="bullet"/>
      <w:lvlText w:val="●"/>
      <w:lvlJc w:val="right"/>
      <w:pPr>
        <w:tabs>
          <w:tab w:val="num" w:pos="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88A22E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C04D1A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AC6058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C6234A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4160512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764845D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EEE09CB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C134935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95EAB83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42AE78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8D3CD83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402424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B6ECEFB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DCCF5C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2AE62E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027CA3F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120A00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E57EB27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1313B8"/>
    <w:multiLevelType w:val="hybridMultilevel"/>
    <w:tmpl w:val="72605DF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35262"/>
    <w:multiLevelType w:val="hybridMultilevel"/>
    <w:tmpl w:val="9E1AB74C"/>
    <w:lvl w:ilvl="0" w:tplc="DB40BFD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0DE00D72"/>
    <w:multiLevelType w:val="hybridMultilevel"/>
    <w:tmpl w:val="10F4C84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90B0E"/>
    <w:multiLevelType w:val="hybridMultilevel"/>
    <w:tmpl w:val="99641130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E5BA7"/>
    <w:multiLevelType w:val="hybridMultilevel"/>
    <w:tmpl w:val="CE7E337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137EF"/>
    <w:multiLevelType w:val="hybridMultilevel"/>
    <w:tmpl w:val="307A0DD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6F7666"/>
    <w:multiLevelType w:val="hybridMultilevel"/>
    <w:tmpl w:val="176CFE1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867CE0"/>
    <w:multiLevelType w:val="hybridMultilevel"/>
    <w:tmpl w:val="C8B8B0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34042"/>
    <w:multiLevelType w:val="hybridMultilevel"/>
    <w:tmpl w:val="C7FEDB8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337C0"/>
    <w:multiLevelType w:val="hybridMultilevel"/>
    <w:tmpl w:val="03BA5010"/>
    <w:lvl w:ilvl="0" w:tplc="C816AE10">
      <w:start w:val="1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86BF0"/>
    <w:multiLevelType w:val="hybridMultilevel"/>
    <w:tmpl w:val="6734C4CA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1606F7"/>
    <w:multiLevelType w:val="hybridMultilevel"/>
    <w:tmpl w:val="5CF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119A8"/>
    <w:multiLevelType w:val="hybridMultilevel"/>
    <w:tmpl w:val="E244DE0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31E4D"/>
    <w:multiLevelType w:val="hybridMultilevel"/>
    <w:tmpl w:val="CA300DE0"/>
    <w:lvl w:ilvl="0" w:tplc="C8748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DD4F41"/>
    <w:multiLevelType w:val="hybridMultilevel"/>
    <w:tmpl w:val="859AC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A12EC"/>
    <w:multiLevelType w:val="hybridMultilevel"/>
    <w:tmpl w:val="C5504906"/>
    <w:lvl w:ilvl="0" w:tplc="FDBA8572">
      <w:start w:val="1"/>
      <w:numFmt w:val="lowerLetter"/>
      <w:lvlText w:val="%1."/>
      <w:lvlJc w:val="left"/>
      <w:pPr>
        <w:ind w:left="90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552E7E10"/>
    <w:multiLevelType w:val="hybridMultilevel"/>
    <w:tmpl w:val="180CD244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D5975"/>
    <w:multiLevelType w:val="hybridMultilevel"/>
    <w:tmpl w:val="29D2DDD2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218FF"/>
    <w:multiLevelType w:val="hybridMultilevel"/>
    <w:tmpl w:val="2EF6151E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F32B1"/>
    <w:multiLevelType w:val="hybridMultilevel"/>
    <w:tmpl w:val="D7AC665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4E1C83"/>
    <w:multiLevelType w:val="hybridMultilevel"/>
    <w:tmpl w:val="2C9A689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C7B50"/>
    <w:multiLevelType w:val="hybridMultilevel"/>
    <w:tmpl w:val="E3F26646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5543E"/>
    <w:multiLevelType w:val="hybridMultilevel"/>
    <w:tmpl w:val="4088FCFC"/>
    <w:lvl w:ilvl="0" w:tplc="04C442BE">
      <w:start w:val="1"/>
      <w:numFmt w:val="lowerLetter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852878"/>
    <w:multiLevelType w:val="hybridMultilevel"/>
    <w:tmpl w:val="1AE29D46"/>
    <w:lvl w:ilvl="0" w:tplc="7D12BCB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C442BE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A6D01"/>
    <w:multiLevelType w:val="hybridMultilevel"/>
    <w:tmpl w:val="68469FB4"/>
    <w:lvl w:ilvl="0" w:tplc="FE8041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2"/>
  </w:num>
  <w:num w:numId="6">
    <w:abstractNumId w:val="17"/>
  </w:num>
  <w:num w:numId="7">
    <w:abstractNumId w:val="14"/>
  </w:num>
  <w:num w:numId="8">
    <w:abstractNumId w:val="27"/>
  </w:num>
  <w:num w:numId="9">
    <w:abstractNumId w:val="26"/>
  </w:num>
  <w:num w:numId="10">
    <w:abstractNumId w:val="18"/>
  </w:num>
  <w:num w:numId="11">
    <w:abstractNumId w:val="4"/>
  </w:num>
  <w:num w:numId="12">
    <w:abstractNumId w:val="23"/>
  </w:num>
  <w:num w:numId="13">
    <w:abstractNumId w:val="8"/>
  </w:num>
  <w:num w:numId="14">
    <w:abstractNumId w:val="10"/>
  </w:num>
  <w:num w:numId="15">
    <w:abstractNumId w:val="5"/>
  </w:num>
  <w:num w:numId="16">
    <w:abstractNumId w:val="11"/>
  </w:num>
  <w:num w:numId="17">
    <w:abstractNumId w:val="3"/>
  </w:num>
  <w:num w:numId="18">
    <w:abstractNumId w:val="9"/>
  </w:num>
  <w:num w:numId="19">
    <w:abstractNumId w:val="19"/>
  </w:num>
  <w:num w:numId="20">
    <w:abstractNumId w:val="7"/>
  </w:num>
  <w:num w:numId="21">
    <w:abstractNumId w:val="6"/>
  </w:num>
  <w:num w:numId="22">
    <w:abstractNumId w:val="21"/>
  </w:num>
  <w:num w:numId="23">
    <w:abstractNumId w:val="20"/>
  </w:num>
  <w:num w:numId="24">
    <w:abstractNumId w:val="13"/>
  </w:num>
  <w:num w:numId="25">
    <w:abstractNumId w:val="24"/>
  </w:num>
  <w:num w:numId="26">
    <w:abstractNumId w:val="25"/>
  </w:num>
  <w:num w:numId="27">
    <w:abstractNumId w:val="22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03C72"/>
    <w:rsid w:val="000101A9"/>
    <w:rsid w:val="000368EF"/>
    <w:rsid w:val="0004191F"/>
    <w:rsid w:val="00046BB1"/>
    <w:rsid w:val="0005301C"/>
    <w:rsid w:val="000977E7"/>
    <w:rsid w:val="000A7B38"/>
    <w:rsid w:val="000B1AB2"/>
    <w:rsid w:val="000B4BC8"/>
    <w:rsid w:val="000D6F35"/>
    <w:rsid w:val="000F24A3"/>
    <w:rsid w:val="00105FBD"/>
    <w:rsid w:val="00110208"/>
    <w:rsid w:val="00114C27"/>
    <w:rsid w:val="001313F9"/>
    <w:rsid w:val="0015569C"/>
    <w:rsid w:val="00164812"/>
    <w:rsid w:val="00171A76"/>
    <w:rsid w:val="0018574C"/>
    <w:rsid w:val="001A0851"/>
    <w:rsid w:val="001A7E0C"/>
    <w:rsid w:val="001B4F91"/>
    <w:rsid w:val="001B4FC5"/>
    <w:rsid w:val="001D28AC"/>
    <w:rsid w:val="001D53EE"/>
    <w:rsid w:val="001D7E74"/>
    <w:rsid w:val="001E39AD"/>
    <w:rsid w:val="001E5C59"/>
    <w:rsid w:val="002115FC"/>
    <w:rsid w:val="00213E8E"/>
    <w:rsid w:val="00221416"/>
    <w:rsid w:val="00254587"/>
    <w:rsid w:val="00266D92"/>
    <w:rsid w:val="002875C0"/>
    <w:rsid w:val="00291B82"/>
    <w:rsid w:val="002A32F1"/>
    <w:rsid w:val="002C5C21"/>
    <w:rsid w:val="002D1531"/>
    <w:rsid w:val="002D5424"/>
    <w:rsid w:val="002D7480"/>
    <w:rsid w:val="002E2CE6"/>
    <w:rsid w:val="002F1F31"/>
    <w:rsid w:val="002F4747"/>
    <w:rsid w:val="00303C94"/>
    <w:rsid w:val="0032127B"/>
    <w:rsid w:val="00325528"/>
    <w:rsid w:val="00333BE0"/>
    <w:rsid w:val="0033629D"/>
    <w:rsid w:val="00342917"/>
    <w:rsid w:val="00344FD5"/>
    <w:rsid w:val="0034510C"/>
    <w:rsid w:val="00361260"/>
    <w:rsid w:val="00361473"/>
    <w:rsid w:val="00370F1C"/>
    <w:rsid w:val="003873EF"/>
    <w:rsid w:val="003903AB"/>
    <w:rsid w:val="00394F15"/>
    <w:rsid w:val="00397AFE"/>
    <w:rsid w:val="003B634F"/>
    <w:rsid w:val="003C222C"/>
    <w:rsid w:val="003C4D29"/>
    <w:rsid w:val="003D1DB4"/>
    <w:rsid w:val="003D30D7"/>
    <w:rsid w:val="003E33A3"/>
    <w:rsid w:val="003E359F"/>
    <w:rsid w:val="00410F0B"/>
    <w:rsid w:val="004169D9"/>
    <w:rsid w:val="004172D9"/>
    <w:rsid w:val="00417B63"/>
    <w:rsid w:val="004228E3"/>
    <w:rsid w:val="00422A34"/>
    <w:rsid w:val="00422AB1"/>
    <w:rsid w:val="004240C8"/>
    <w:rsid w:val="004334A5"/>
    <w:rsid w:val="004336B2"/>
    <w:rsid w:val="004467A8"/>
    <w:rsid w:val="004666B4"/>
    <w:rsid w:val="004700F2"/>
    <w:rsid w:val="00471403"/>
    <w:rsid w:val="00476195"/>
    <w:rsid w:val="004821B6"/>
    <w:rsid w:val="0048780E"/>
    <w:rsid w:val="004A484A"/>
    <w:rsid w:val="004A4DED"/>
    <w:rsid w:val="004A6F35"/>
    <w:rsid w:val="004B2FDE"/>
    <w:rsid w:val="004B5AE3"/>
    <w:rsid w:val="004C0192"/>
    <w:rsid w:val="004D05F8"/>
    <w:rsid w:val="004D3290"/>
    <w:rsid w:val="004D3EE7"/>
    <w:rsid w:val="004D563D"/>
    <w:rsid w:val="004F0A36"/>
    <w:rsid w:val="004F0CA7"/>
    <w:rsid w:val="00520DD7"/>
    <w:rsid w:val="00531A3C"/>
    <w:rsid w:val="00532A65"/>
    <w:rsid w:val="00541BCB"/>
    <w:rsid w:val="0055526A"/>
    <w:rsid w:val="00556CC0"/>
    <w:rsid w:val="00563287"/>
    <w:rsid w:val="00587913"/>
    <w:rsid w:val="00596DE0"/>
    <w:rsid w:val="005A13D1"/>
    <w:rsid w:val="005A3E5C"/>
    <w:rsid w:val="005B046B"/>
    <w:rsid w:val="005D4169"/>
    <w:rsid w:val="005E66A0"/>
    <w:rsid w:val="005F0BD9"/>
    <w:rsid w:val="00602762"/>
    <w:rsid w:val="00605A3F"/>
    <w:rsid w:val="00605B30"/>
    <w:rsid w:val="00621FC8"/>
    <w:rsid w:val="00623525"/>
    <w:rsid w:val="00635764"/>
    <w:rsid w:val="00644181"/>
    <w:rsid w:val="00653661"/>
    <w:rsid w:val="00661710"/>
    <w:rsid w:val="00667984"/>
    <w:rsid w:val="00677524"/>
    <w:rsid w:val="00695495"/>
    <w:rsid w:val="00697F03"/>
    <w:rsid w:val="006C29B7"/>
    <w:rsid w:val="006D11D5"/>
    <w:rsid w:val="006E18BB"/>
    <w:rsid w:val="006F26B9"/>
    <w:rsid w:val="007064E3"/>
    <w:rsid w:val="00710777"/>
    <w:rsid w:val="007111C6"/>
    <w:rsid w:val="00722F14"/>
    <w:rsid w:val="00735C8F"/>
    <w:rsid w:val="00764A54"/>
    <w:rsid w:val="00765477"/>
    <w:rsid w:val="007676F4"/>
    <w:rsid w:val="00787606"/>
    <w:rsid w:val="00792DB6"/>
    <w:rsid w:val="0079552D"/>
    <w:rsid w:val="007A2B13"/>
    <w:rsid w:val="007A4596"/>
    <w:rsid w:val="007A5524"/>
    <w:rsid w:val="007A647F"/>
    <w:rsid w:val="007C3518"/>
    <w:rsid w:val="00803058"/>
    <w:rsid w:val="0081178F"/>
    <w:rsid w:val="00831EEC"/>
    <w:rsid w:val="0083320E"/>
    <w:rsid w:val="00840794"/>
    <w:rsid w:val="0084644A"/>
    <w:rsid w:val="008518CA"/>
    <w:rsid w:val="008624FB"/>
    <w:rsid w:val="00896031"/>
    <w:rsid w:val="008B7890"/>
    <w:rsid w:val="008C2864"/>
    <w:rsid w:val="008C5AAD"/>
    <w:rsid w:val="008E3D25"/>
    <w:rsid w:val="008F76D9"/>
    <w:rsid w:val="00903D85"/>
    <w:rsid w:val="00904533"/>
    <w:rsid w:val="009178EA"/>
    <w:rsid w:val="00934C6B"/>
    <w:rsid w:val="0094181E"/>
    <w:rsid w:val="009452B3"/>
    <w:rsid w:val="009468AD"/>
    <w:rsid w:val="009505CC"/>
    <w:rsid w:val="009512D5"/>
    <w:rsid w:val="00962F72"/>
    <w:rsid w:val="009715A2"/>
    <w:rsid w:val="00994804"/>
    <w:rsid w:val="009A0633"/>
    <w:rsid w:val="009B1AC2"/>
    <w:rsid w:val="009B212A"/>
    <w:rsid w:val="009C19D1"/>
    <w:rsid w:val="009C4610"/>
    <w:rsid w:val="009D06C9"/>
    <w:rsid w:val="009D643A"/>
    <w:rsid w:val="009E6A6A"/>
    <w:rsid w:val="009F1B03"/>
    <w:rsid w:val="009F2FBF"/>
    <w:rsid w:val="009F7A7D"/>
    <w:rsid w:val="00A01CA9"/>
    <w:rsid w:val="00A06508"/>
    <w:rsid w:val="00A07BEC"/>
    <w:rsid w:val="00A30B4B"/>
    <w:rsid w:val="00A42951"/>
    <w:rsid w:val="00A461FA"/>
    <w:rsid w:val="00A539E1"/>
    <w:rsid w:val="00A55C49"/>
    <w:rsid w:val="00A656EF"/>
    <w:rsid w:val="00A71DB4"/>
    <w:rsid w:val="00A7338B"/>
    <w:rsid w:val="00A73CFC"/>
    <w:rsid w:val="00A77B3E"/>
    <w:rsid w:val="00A82BDD"/>
    <w:rsid w:val="00A86C20"/>
    <w:rsid w:val="00A9099A"/>
    <w:rsid w:val="00A936D6"/>
    <w:rsid w:val="00AA2D00"/>
    <w:rsid w:val="00AA4738"/>
    <w:rsid w:val="00AA4C03"/>
    <w:rsid w:val="00AA5625"/>
    <w:rsid w:val="00AB57A6"/>
    <w:rsid w:val="00AB6593"/>
    <w:rsid w:val="00AB76ED"/>
    <w:rsid w:val="00AC6DDD"/>
    <w:rsid w:val="00AD62EF"/>
    <w:rsid w:val="00B02E6E"/>
    <w:rsid w:val="00B07DCF"/>
    <w:rsid w:val="00B160FF"/>
    <w:rsid w:val="00B25554"/>
    <w:rsid w:val="00B270BA"/>
    <w:rsid w:val="00B41630"/>
    <w:rsid w:val="00B472E9"/>
    <w:rsid w:val="00B51E8A"/>
    <w:rsid w:val="00B71E34"/>
    <w:rsid w:val="00B8049F"/>
    <w:rsid w:val="00B81C31"/>
    <w:rsid w:val="00B8595A"/>
    <w:rsid w:val="00BC1844"/>
    <w:rsid w:val="00BC59FE"/>
    <w:rsid w:val="00BD548F"/>
    <w:rsid w:val="00BE1E83"/>
    <w:rsid w:val="00BF01F3"/>
    <w:rsid w:val="00C21BB0"/>
    <w:rsid w:val="00C23ECF"/>
    <w:rsid w:val="00C365C8"/>
    <w:rsid w:val="00C61458"/>
    <w:rsid w:val="00C66DD3"/>
    <w:rsid w:val="00C76109"/>
    <w:rsid w:val="00C87C8C"/>
    <w:rsid w:val="00C943A1"/>
    <w:rsid w:val="00CA0D74"/>
    <w:rsid w:val="00CE033C"/>
    <w:rsid w:val="00CE1608"/>
    <w:rsid w:val="00CE3DD3"/>
    <w:rsid w:val="00CE466C"/>
    <w:rsid w:val="00D02A1C"/>
    <w:rsid w:val="00D02BC5"/>
    <w:rsid w:val="00D24554"/>
    <w:rsid w:val="00D270A7"/>
    <w:rsid w:val="00D41D42"/>
    <w:rsid w:val="00D445CE"/>
    <w:rsid w:val="00D45E79"/>
    <w:rsid w:val="00D64051"/>
    <w:rsid w:val="00D74F58"/>
    <w:rsid w:val="00D76241"/>
    <w:rsid w:val="00D82A62"/>
    <w:rsid w:val="00D859E9"/>
    <w:rsid w:val="00D94008"/>
    <w:rsid w:val="00DA3175"/>
    <w:rsid w:val="00DC0977"/>
    <w:rsid w:val="00DC1940"/>
    <w:rsid w:val="00DD710F"/>
    <w:rsid w:val="00DE6389"/>
    <w:rsid w:val="00E24308"/>
    <w:rsid w:val="00E30A50"/>
    <w:rsid w:val="00E31F93"/>
    <w:rsid w:val="00E447A3"/>
    <w:rsid w:val="00E5311F"/>
    <w:rsid w:val="00E53C4A"/>
    <w:rsid w:val="00E62E76"/>
    <w:rsid w:val="00E6597D"/>
    <w:rsid w:val="00E661AF"/>
    <w:rsid w:val="00E73045"/>
    <w:rsid w:val="00E73BA3"/>
    <w:rsid w:val="00E75D88"/>
    <w:rsid w:val="00E7683A"/>
    <w:rsid w:val="00E8222F"/>
    <w:rsid w:val="00EA5042"/>
    <w:rsid w:val="00EC20FB"/>
    <w:rsid w:val="00EC2FD2"/>
    <w:rsid w:val="00EC3429"/>
    <w:rsid w:val="00EC5E86"/>
    <w:rsid w:val="00EE73BA"/>
    <w:rsid w:val="00F10951"/>
    <w:rsid w:val="00F16116"/>
    <w:rsid w:val="00F24F8B"/>
    <w:rsid w:val="00F272A7"/>
    <w:rsid w:val="00F31E21"/>
    <w:rsid w:val="00F4692C"/>
    <w:rsid w:val="00F4780F"/>
    <w:rsid w:val="00F50179"/>
    <w:rsid w:val="00F57242"/>
    <w:rsid w:val="00F767E2"/>
    <w:rsid w:val="00F92A64"/>
    <w:rsid w:val="00FA1E1C"/>
    <w:rsid w:val="00FA7884"/>
    <w:rsid w:val="00FF5173"/>
    <w:rsid w:val="00FF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69C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1B4F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F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B4F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B4FC5"/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12A"/>
    <w:pPr>
      <w:keepNext/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9B212A"/>
  </w:style>
  <w:style w:type="paragraph" w:styleId="TOC2">
    <w:name w:val="toc 2"/>
    <w:basedOn w:val="Normal"/>
    <w:next w:val="Normal"/>
    <w:autoRedefine/>
    <w:uiPriority w:val="39"/>
    <w:rsid w:val="009B212A"/>
    <w:pPr>
      <w:ind w:left="240"/>
    </w:pPr>
  </w:style>
  <w:style w:type="character" w:styleId="Hyperlink">
    <w:name w:val="Hyperlink"/>
    <w:basedOn w:val="DefaultParagraphFont"/>
    <w:uiPriority w:val="99"/>
    <w:unhideWhenUsed/>
    <w:rsid w:val="009B212A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5526A"/>
    <w:pPr>
      <w:tabs>
        <w:tab w:val="left" w:pos="900"/>
        <w:tab w:val="right" w:leader="dot" w:pos="9962"/>
      </w:tabs>
      <w:ind w:left="480"/>
    </w:pPr>
  </w:style>
  <w:style w:type="character" w:customStyle="1" w:styleId="Heading3Char">
    <w:name w:val="Heading 3 Char"/>
    <w:basedOn w:val="DefaultParagraphFont"/>
    <w:link w:val="Heading3"/>
    <w:rsid w:val="00AA5625"/>
    <w:rPr>
      <w:rFonts w:ascii="Arial" w:eastAsia="Arial" w:hAnsi="Arial" w:cs="Arial"/>
      <w:b/>
      <w:bCs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BE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6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30D59-E28E-4F85-A686-D76D702D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Links>
    <vt:vector size="66" baseType="variant"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_Toc283595841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_Toc283595840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_Toc283595839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_Toc283595838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_Toc283595837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_Toc283595836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_Toc283595835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_Toc283595834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_Toc283595833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_Toc283595832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_Toc283595831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Powers</dc:creator>
  <cp:lastModifiedBy>Ryan Powers</cp:lastModifiedBy>
  <cp:revision>209</cp:revision>
  <cp:lastPrinted>2011-01-24T06:29:00Z</cp:lastPrinted>
  <dcterms:created xsi:type="dcterms:W3CDTF">2011-02-15T17:03:00Z</dcterms:created>
  <dcterms:modified xsi:type="dcterms:W3CDTF">2011-03-11T08:26:00Z</dcterms:modified>
</cp:coreProperties>
</file>